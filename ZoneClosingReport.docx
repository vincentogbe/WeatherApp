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37" w:rsidRPr="007F7337" w:rsidRDefault="007F7337" w:rsidP="007F7337">
      <w:pPr>
        <w:rPr>
          <w:rFonts w:ascii="Arial" w:hAnsi="Arial" w:cs="Arial"/>
        </w:rPr>
      </w:pPr>
    </w:p>
    <w:p w:rsidR="007F7337" w:rsidRPr="007F7337" w:rsidRDefault="007F7337" w:rsidP="007F7337">
      <w:pPr>
        <w:rPr>
          <w:rFonts w:ascii="Arial" w:hAnsi="Arial" w:cs="Arial"/>
        </w:rPr>
      </w:pPr>
    </w:p>
    <w:p w:rsidR="007F7337" w:rsidRDefault="007F7337" w:rsidP="007F7337">
      <w:pPr>
        <w:rPr>
          <w:rFonts w:ascii="Arial" w:hAnsi="Arial" w:cs="Arial"/>
        </w:rPr>
      </w:pPr>
    </w:p>
    <w:p w:rsidR="00D5012B" w:rsidRDefault="00D5012B" w:rsidP="007F7337">
      <w:pPr>
        <w:rPr>
          <w:rFonts w:ascii="Arial" w:hAnsi="Arial" w:cs="Arial"/>
        </w:rPr>
      </w:pPr>
    </w:p>
    <w:p w:rsidR="00D5012B" w:rsidRDefault="00D5012B" w:rsidP="007F7337">
      <w:pPr>
        <w:rPr>
          <w:rFonts w:ascii="Arial" w:hAnsi="Arial" w:cs="Arial"/>
        </w:rPr>
      </w:pPr>
    </w:p>
    <w:p w:rsidR="00D5012B" w:rsidRDefault="00D5012B" w:rsidP="007F7337">
      <w:pPr>
        <w:rPr>
          <w:rFonts w:ascii="Arial" w:hAnsi="Arial" w:cs="Arial"/>
        </w:rPr>
      </w:pPr>
    </w:p>
    <w:p w:rsidR="00D5012B" w:rsidRPr="007F7337" w:rsidRDefault="00D5012B" w:rsidP="007F7337">
      <w:pPr>
        <w:rPr>
          <w:rFonts w:ascii="Arial" w:hAnsi="Arial" w:cs="Arial"/>
        </w:rPr>
      </w:pPr>
    </w:p>
    <w:p w:rsidR="007F7337" w:rsidRPr="007F7337" w:rsidRDefault="007F7337" w:rsidP="007F7337">
      <w:pPr>
        <w:rPr>
          <w:rFonts w:ascii="Arial" w:hAnsi="Arial" w:cs="Arial"/>
          <w:b/>
          <w:bCs/>
          <w:color w:val="0070C0"/>
          <w:sz w:val="48"/>
        </w:rPr>
      </w:pPr>
      <w:r>
        <w:rPr>
          <w:rFonts w:ascii="Arial" w:hAnsi="Arial" w:cs="Arial"/>
          <w:b/>
          <w:bCs/>
          <w:sz w:val="48"/>
        </w:rPr>
        <w:t>ZONE</w:t>
      </w:r>
      <w:r w:rsidRPr="007F7337">
        <w:rPr>
          <w:rFonts w:ascii="Arial" w:hAnsi="Arial" w:cs="Arial"/>
          <w:b/>
          <w:bCs/>
          <w:sz w:val="48"/>
        </w:rPr>
        <w:t xml:space="preserve"> </w:t>
      </w:r>
      <w:r w:rsidRPr="007F7337">
        <w:rPr>
          <w:rFonts w:ascii="Arial" w:hAnsi="Arial" w:cs="Arial"/>
          <w:b/>
          <w:bCs/>
          <w:color w:val="0070C0"/>
          <w:sz w:val="48"/>
        </w:rPr>
        <w:t>closing report</w:t>
      </w:r>
    </w:p>
    <w:p w:rsidR="007F7337" w:rsidRPr="007F7337" w:rsidRDefault="007F7337" w:rsidP="007F7337">
      <w:pPr>
        <w:rPr>
          <w:rFonts w:ascii="Arial" w:hAnsi="Arial" w:cs="Arial"/>
        </w:rPr>
      </w:pPr>
    </w:p>
    <w:p w:rsidR="007F7337" w:rsidRPr="00304F6A" w:rsidRDefault="007F7337" w:rsidP="00304F6A">
      <w:pPr>
        <w:pStyle w:val="Title"/>
        <w:rPr>
          <w:rFonts w:ascii="Arial" w:hAnsi="Arial" w:cs="Arial"/>
          <w:b/>
          <w:sz w:val="40"/>
          <w:szCs w:val="40"/>
        </w:rPr>
      </w:pPr>
      <w:bookmarkStart w:id="0" w:name="_Toc433209122"/>
      <w:r w:rsidRPr="007F7337">
        <w:rPr>
          <w:rFonts w:ascii="Arial" w:hAnsi="Arial" w:cs="Arial"/>
          <w:b/>
          <w:sz w:val="40"/>
          <w:szCs w:val="40"/>
        </w:rPr>
        <w:t>LIST OF CONTENTS</w:t>
      </w:r>
      <w:bookmarkEnd w:id="0"/>
    </w:p>
    <w:p w:rsidR="007F7337" w:rsidRPr="00304F6A" w:rsidRDefault="007F7337" w:rsidP="007F7337">
      <w:pPr>
        <w:rPr>
          <w:rFonts w:ascii="Arial" w:hAnsi="Arial" w:cs="Arial"/>
          <w:sz w:val="28"/>
          <w:szCs w:val="28"/>
          <w:lang w:eastAsia="fi-FI"/>
        </w:rPr>
      </w:pPr>
    </w:p>
    <w:p w:rsidR="007F7337" w:rsidRPr="00D5012B" w:rsidRDefault="007F7337" w:rsidP="007F7337">
      <w:pPr>
        <w:pStyle w:val="TOC1"/>
        <w:rPr>
          <w:rFonts w:eastAsiaTheme="minorEastAsia" w:cs="Arial"/>
          <w:caps w:val="0"/>
          <w:noProof/>
        </w:rPr>
      </w:pPr>
      <w:r w:rsidRPr="00D5012B">
        <w:rPr>
          <w:rFonts w:cs="Arial"/>
          <w:b/>
          <w:bCs/>
          <w:lang w:val="en-US"/>
        </w:rPr>
        <w:fldChar w:fldCharType="begin"/>
      </w:r>
      <w:r w:rsidRPr="00D5012B">
        <w:rPr>
          <w:rFonts w:cs="Arial"/>
          <w:b/>
          <w:bCs/>
          <w:lang w:val="en-US"/>
        </w:rPr>
        <w:instrText xml:space="preserve"> TOC \o "1-3" \h \z \t "Title;1" </w:instrText>
      </w:r>
      <w:r w:rsidRPr="00D5012B">
        <w:rPr>
          <w:rFonts w:cs="Arial"/>
          <w:b/>
          <w:bCs/>
          <w:lang w:val="en-US"/>
        </w:rPr>
        <w:fldChar w:fldCharType="separate"/>
      </w:r>
      <w:hyperlink w:anchor="_Toc433209122" w:history="1">
        <w:r w:rsidRPr="00D5012B">
          <w:rPr>
            <w:rStyle w:val="Hyperlink"/>
            <w:rFonts w:eastAsiaTheme="minorEastAsia" w:cs="Arial"/>
            <w:noProof/>
            <w:lang w:val="en-US"/>
          </w:rPr>
          <w:t>LIST OF CONTENTS</w:t>
        </w:r>
        <w:r w:rsidRPr="00D5012B">
          <w:rPr>
            <w:rFonts w:cs="Arial"/>
            <w:noProof/>
            <w:webHidden/>
          </w:rPr>
          <w:tab/>
        </w:r>
        <w:r w:rsidR="002F78E2" w:rsidRPr="00D5012B">
          <w:rPr>
            <w:rFonts w:cs="Arial"/>
            <w:noProof/>
            <w:webHidden/>
          </w:rPr>
          <w:t>1</w:t>
        </w:r>
      </w:hyperlink>
    </w:p>
    <w:p w:rsidR="007F7337" w:rsidRPr="00D5012B" w:rsidRDefault="007F7337" w:rsidP="007F7337">
      <w:pPr>
        <w:pStyle w:val="TOC1"/>
        <w:rPr>
          <w:rFonts w:eastAsiaTheme="minorEastAsia" w:cs="Arial"/>
          <w:caps w:val="0"/>
          <w:noProof/>
        </w:rPr>
      </w:pPr>
      <w:hyperlink w:anchor="_Toc433209123" w:history="1">
        <w:r w:rsidRPr="00D5012B">
          <w:rPr>
            <w:rStyle w:val="Hyperlink"/>
            <w:rFonts w:eastAsiaTheme="minorEastAsia" w:cs="Arial"/>
            <w:noProof/>
            <w:lang w:val="en-US"/>
          </w:rPr>
          <w:t>1 THE DESCRIPTION OF THE PROJECT</w:t>
        </w:r>
        <w:r w:rsidRPr="00D5012B">
          <w:rPr>
            <w:rFonts w:cs="Arial"/>
            <w:noProof/>
            <w:webHidden/>
          </w:rPr>
          <w:tab/>
        </w:r>
        <w:r w:rsidR="002F78E2" w:rsidRPr="00D5012B">
          <w:rPr>
            <w:rFonts w:cs="Arial"/>
            <w:noProof/>
            <w:webHidden/>
          </w:rPr>
          <w:t>2</w:t>
        </w:r>
      </w:hyperlink>
    </w:p>
    <w:p w:rsidR="007F7337" w:rsidRPr="00D5012B" w:rsidRDefault="007F7337" w:rsidP="007F7337">
      <w:pPr>
        <w:pStyle w:val="TOC1"/>
        <w:rPr>
          <w:rFonts w:eastAsiaTheme="minorEastAsia" w:cs="Arial"/>
          <w:caps w:val="0"/>
          <w:noProof/>
        </w:rPr>
      </w:pPr>
      <w:hyperlink w:anchor="_Toc433209124" w:history="1">
        <w:r w:rsidRPr="00D5012B">
          <w:rPr>
            <w:rStyle w:val="Hyperlink"/>
            <w:rFonts w:eastAsiaTheme="minorEastAsia" w:cs="Arial"/>
            <w:noProof/>
            <w:lang w:val="en-US"/>
          </w:rPr>
          <w:t xml:space="preserve">2 RESULTS OF THE </w:t>
        </w:r>
        <w:r w:rsidRPr="00D5012B">
          <w:rPr>
            <w:rStyle w:val="Hyperlink"/>
            <w:rFonts w:eastAsiaTheme="minorEastAsia" w:cs="Arial"/>
            <w:noProof/>
          </w:rPr>
          <w:t>PROJECT</w:t>
        </w:r>
        <w:r w:rsidRPr="00D5012B">
          <w:rPr>
            <w:rFonts w:cs="Arial"/>
            <w:noProof/>
            <w:webHidden/>
          </w:rPr>
          <w:tab/>
        </w:r>
        <w:r w:rsidR="00304F6A" w:rsidRPr="00D5012B">
          <w:rPr>
            <w:rFonts w:cs="Arial"/>
            <w:noProof/>
            <w:webHidden/>
          </w:rPr>
          <w:t>3</w:t>
        </w:r>
      </w:hyperlink>
    </w:p>
    <w:p w:rsidR="007F7337" w:rsidRPr="00D5012B" w:rsidRDefault="007F7337" w:rsidP="007F7337">
      <w:pPr>
        <w:pStyle w:val="TOC2"/>
        <w:rPr>
          <w:rFonts w:eastAsiaTheme="minorEastAsia" w:cs="Arial"/>
        </w:rPr>
      </w:pPr>
      <w:hyperlink w:anchor="_Toc433209125" w:history="1">
        <w:r w:rsidRPr="00D5012B">
          <w:rPr>
            <w:rStyle w:val="Hyperlink"/>
            <w:rFonts w:eastAsiaTheme="minorEastAsia" w:cs="Arial"/>
            <w:lang w:val="en-US"/>
          </w:rPr>
          <w:t>2.1</w:t>
        </w:r>
        <w:r w:rsidRPr="00D5012B">
          <w:rPr>
            <w:rStyle w:val="Hyperlink"/>
            <w:rFonts w:eastAsiaTheme="minorEastAsia" w:cs="Arial"/>
          </w:rPr>
          <w:t xml:space="preserve"> Description</w:t>
        </w:r>
        <w:r w:rsidRPr="00D5012B">
          <w:rPr>
            <w:rStyle w:val="Hyperlink"/>
            <w:rFonts w:eastAsiaTheme="minorEastAsia" w:cs="Arial"/>
            <w:lang w:val="en-US"/>
          </w:rPr>
          <w:t xml:space="preserve"> of the System</w:t>
        </w:r>
        <w:r w:rsidRPr="00D5012B">
          <w:rPr>
            <w:rFonts w:cs="Arial"/>
            <w:webHidden/>
          </w:rPr>
          <w:tab/>
        </w:r>
        <w:r w:rsidR="00304F6A" w:rsidRPr="00D5012B">
          <w:rPr>
            <w:rFonts w:cs="Arial"/>
            <w:webHidden/>
          </w:rPr>
          <w:t>3</w:t>
        </w:r>
      </w:hyperlink>
    </w:p>
    <w:p w:rsidR="007F7337" w:rsidRPr="00D5012B" w:rsidRDefault="007F7337" w:rsidP="007F7337">
      <w:pPr>
        <w:pStyle w:val="TOC2"/>
        <w:rPr>
          <w:rFonts w:eastAsiaTheme="minorEastAsia" w:cs="Arial"/>
        </w:rPr>
      </w:pPr>
      <w:hyperlink w:anchor="_Toc433209126" w:history="1">
        <w:r w:rsidRPr="00D5012B">
          <w:rPr>
            <w:rStyle w:val="Hyperlink"/>
            <w:rFonts w:eastAsiaTheme="minorEastAsia" w:cs="Arial"/>
            <w:lang w:val="en-US"/>
          </w:rPr>
          <w:t xml:space="preserve">2.2 Description of the </w:t>
        </w:r>
        <w:r w:rsidRPr="00D5012B">
          <w:rPr>
            <w:rStyle w:val="Hyperlink"/>
            <w:rFonts w:eastAsiaTheme="minorEastAsia" w:cs="Arial"/>
          </w:rPr>
          <w:t>Hardware</w:t>
        </w:r>
        <w:r w:rsidRPr="00D5012B">
          <w:rPr>
            <w:rFonts w:cs="Arial"/>
            <w:webHidden/>
          </w:rPr>
          <w:tab/>
        </w:r>
        <w:r w:rsidR="00304F6A" w:rsidRPr="00D5012B">
          <w:rPr>
            <w:rFonts w:cs="Arial"/>
            <w:webHidden/>
          </w:rPr>
          <w:t>3</w:t>
        </w:r>
      </w:hyperlink>
    </w:p>
    <w:p w:rsidR="007F7337" w:rsidRPr="00D5012B" w:rsidRDefault="007F7337" w:rsidP="007F7337">
      <w:pPr>
        <w:pStyle w:val="TOC2"/>
        <w:rPr>
          <w:rFonts w:eastAsiaTheme="minorEastAsia" w:cs="Arial"/>
        </w:rPr>
      </w:pPr>
      <w:hyperlink w:anchor="_Toc433209127" w:history="1">
        <w:r w:rsidRPr="00D5012B">
          <w:rPr>
            <w:rStyle w:val="Hyperlink"/>
            <w:rFonts w:eastAsiaTheme="minorEastAsia" w:cs="Arial"/>
            <w:lang w:val="en-US"/>
          </w:rPr>
          <w:t xml:space="preserve">2.3 Description of the </w:t>
        </w:r>
        <w:r w:rsidRPr="00D5012B">
          <w:rPr>
            <w:rStyle w:val="Hyperlink"/>
            <w:rFonts w:eastAsiaTheme="minorEastAsia" w:cs="Arial"/>
          </w:rPr>
          <w:t>Software</w:t>
        </w:r>
        <w:r w:rsidRPr="00D5012B">
          <w:rPr>
            <w:rFonts w:cs="Arial"/>
            <w:webHidden/>
          </w:rPr>
          <w:tab/>
        </w:r>
        <w:r w:rsidR="00304F6A" w:rsidRPr="00D5012B">
          <w:rPr>
            <w:rFonts w:cs="Arial"/>
            <w:webHidden/>
          </w:rPr>
          <w:t>4</w:t>
        </w:r>
      </w:hyperlink>
    </w:p>
    <w:p w:rsidR="007F7337" w:rsidRPr="00D5012B" w:rsidRDefault="007F7337" w:rsidP="007F7337">
      <w:pPr>
        <w:pStyle w:val="TOC1"/>
        <w:rPr>
          <w:rFonts w:eastAsiaTheme="minorEastAsia" w:cs="Arial"/>
          <w:caps w:val="0"/>
          <w:noProof/>
        </w:rPr>
      </w:pPr>
      <w:hyperlink w:anchor="_Toc433209128" w:history="1">
        <w:r w:rsidRPr="00D5012B">
          <w:rPr>
            <w:rStyle w:val="Hyperlink"/>
            <w:rFonts w:eastAsiaTheme="minorEastAsia" w:cs="Arial"/>
            <w:noProof/>
            <w:lang w:val="en-US"/>
          </w:rPr>
          <w:t>3 GENERAL EVALUATION OF THE PROGRESSION OF THE PROJECT</w:t>
        </w:r>
        <w:r w:rsidRPr="00D5012B">
          <w:rPr>
            <w:rFonts w:cs="Arial"/>
            <w:noProof/>
            <w:webHidden/>
          </w:rPr>
          <w:tab/>
        </w:r>
        <w:r w:rsidR="00304F6A" w:rsidRPr="00D5012B">
          <w:rPr>
            <w:rFonts w:cs="Arial"/>
            <w:noProof/>
            <w:webHidden/>
          </w:rPr>
          <w:t>7</w:t>
        </w:r>
      </w:hyperlink>
    </w:p>
    <w:p w:rsidR="007F7337" w:rsidRPr="00D5012B" w:rsidRDefault="007F7337" w:rsidP="007F7337">
      <w:pPr>
        <w:pStyle w:val="TOC1"/>
        <w:rPr>
          <w:rFonts w:eastAsiaTheme="minorEastAsia" w:cs="Arial"/>
          <w:caps w:val="0"/>
          <w:noProof/>
        </w:rPr>
      </w:pPr>
      <w:hyperlink w:anchor="_Toc433209129" w:history="1">
        <w:r w:rsidRPr="00D5012B">
          <w:rPr>
            <w:rStyle w:val="Hyperlink"/>
            <w:rFonts w:eastAsiaTheme="minorEastAsia" w:cs="Arial"/>
            <w:noProof/>
            <w:lang w:val="en-US"/>
          </w:rPr>
          <w:t>4 THE EXPERIENCES OF THE USED TOOLS AND METHODS</w:t>
        </w:r>
        <w:r w:rsidRPr="00D5012B">
          <w:rPr>
            <w:rFonts w:cs="Arial"/>
            <w:noProof/>
            <w:webHidden/>
          </w:rPr>
          <w:tab/>
        </w:r>
        <w:r w:rsidR="00304F6A" w:rsidRPr="00D5012B">
          <w:rPr>
            <w:rFonts w:cs="Arial"/>
            <w:noProof/>
            <w:webHidden/>
          </w:rPr>
          <w:t>8</w:t>
        </w:r>
      </w:hyperlink>
    </w:p>
    <w:p w:rsidR="007F7337" w:rsidRPr="00D5012B" w:rsidRDefault="007F7337" w:rsidP="007F7337">
      <w:pPr>
        <w:pStyle w:val="TOC1"/>
        <w:rPr>
          <w:rFonts w:eastAsiaTheme="minorEastAsia" w:cs="Arial"/>
          <w:caps w:val="0"/>
          <w:noProof/>
        </w:rPr>
      </w:pPr>
      <w:hyperlink w:anchor="_Toc433209130" w:history="1">
        <w:r w:rsidRPr="00D5012B">
          <w:rPr>
            <w:rStyle w:val="Hyperlink"/>
            <w:rFonts w:eastAsiaTheme="minorEastAsia" w:cs="Arial"/>
            <w:noProof/>
            <w:lang w:val="en-US"/>
          </w:rPr>
          <w:t>5</w:t>
        </w:r>
        <w:r w:rsidRPr="00D5012B">
          <w:rPr>
            <w:rStyle w:val="Hyperlink"/>
            <w:rFonts w:eastAsiaTheme="minorEastAsia" w:cs="Arial"/>
            <w:noProof/>
          </w:rPr>
          <w:t xml:space="preserve"> PERSONAL</w:t>
        </w:r>
        <w:r w:rsidRPr="00D5012B">
          <w:rPr>
            <w:rStyle w:val="Hyperlink"/>
            <w:rFonts w:eastAsiaTheme="minorEastAsia" w:cs="Arial"/>
            <w:noProof/>
            <w:lang w:val="en-US"/>
          </w:rPr>
          <w:t xml:space="preserve"> EXPERIENCES AND LEARNING</w:t>
        </w:r>
        <w:r w:rsidRPr="00D5012B">
          <w:rPr>
            <w:rFonts w:cs="Arial"/>
            <w:noProof/>
            <w:webHidden/>
          </w:rPr>
          <w:tab/>
        </w:r>
        <w:r w:rsidR="00304F6A" w:rsidRPr="00D5012B">
          <w:rPr>
            <w:rFonts w:cs="Arial"/>
            <w:noProof/>
            <w:webHidden/>
          </w:rPr>
          <w:t>9</w:t>
        </w:r>
      </w:hyperlink>
    </w:p>
    <w:p w:rsidR="007F7337" w:rsidRPr="00D5012B" w:rsidRDefault="007F7337" w:rsidP="007F7337">
      <w:pPr>
        <w:pStyle w:val="TOC2"/>
        <w:rPr>
          <w:rFonts w:eastAsiaTheme="minorEastAsia" w:cs="Arial"/>
        </w:rPr>
      </w:pPr>
      <w:hyperlink w:anchor="_Toc433209131" w:history="1">
        <w:r w:rsidRPr="00D5012B">
          <w:rPr>
            <w:rStyle w:val="Hyperlink"/>
            <w:rFonts w:eastAsiaTheme="minorEastAsia" w:cs="Arial"/>
            <w:lang w:val="en-US"/>
          </w:rPr>
          <w:t xml:space="preserve">5.1 </w:t>
        </w:r>
        <w:r w:rsidR="00304F6A" w:rsidRPr="00D5012B">
          <w:rPr>
            <w:rStyle w:val="Hyperlink"/>
            <w:rFonts w:eastAsiaTheme="minorEastAsia" w:cs="Arial"/>
            <w:lang w:val="en-US"/>
          </w:rPr>
          <w:t>Vincent’</w:t>
        </w:r>
        <w:r w:rsidRPr="00D5012B">
          <w:rPr>
            <w:rStyle w:val="Hyperlink"/>
            <w:rFonts w:eastAsiaTheme="minorEastAsia" w:cs="Arial"/>
            <w:lang w:val="en-US"/>
          </w:rPr>
          <w:t xml:space="preserve">s </w:t>
        </w:r>
        <w:r w:rsidRPr="00D5012B">
          <w:rPr>
            <w:rStyle w:val="Hyperlink"/>
            <w:rFonts w:eastAsiaTheme="minorEastAsia" w:cs="Arial"/>
          </w:rPr>
          <w:t>experiences</w:t>
        </w:r>
        <w:r w:rsidRPr="00D5012B">
          <w:rPr>
            <w:rFonts w:cs="Arial"/>
            <w:webHidden/>
          </w:rPr>
          <w:tab/>
        </w:r>
        <w:r w:rsidR="00304F6A" w:rsidRPr="00D5012B">
          <w:rPr>
            <w:rFonts w:cs="Arial"/>
            <w:webHidden/>
          </w:rPr>
          <w:t>9</w:t>
        </w:r>
      </w:hyperlink>
    </w:p>
    <w:p w:rsidR="007F7337" w:rsidRPr="00D5012B" w:rsidRDefault="007F7337" w:rsidP="007F7337">
      <w:pPr>
        <w:pStyle w:val="TOC2"/>
        <w:rPr>
          <w:rFonts w:eastAsiaTheme="minorEastAsia" w:cs="Arial"/>
        </w:rPr>
      </w:pPr>
      <w:hyperlink w:anchor="_Toc433209132" w:history="1">
        <w:r w:rsidRPr="00D5012B">
          <w:rPr>
            <w:rStyle w:val="Hyperlink"/>
            <w:rFonts w:eastAsiaTheme="minorEastAsia" w:cs="Arial"/>
            <w:lang w:val="en-US"/>
          </w:rPr>
          <w:t xml:space="preserve">5.2 </w:t>
        </w:r>
        <w:r w:rsidR="00304F6A" w:rsidRPr="00D5012B">
          <w:rPr>
            <w:rStyle w:val="Hyperlink"/>
            <w:rFonts w:eastAsiaTheme="minorEastAsia" w:cs="Arial"/>
            <w:lang w:val="en-US"/>
          </w:rPr>
          <w:t>Ronan</w:t>
        </w:r>
        <w:r w:rsidRPr="00D5012B">
          <w:rPr>
            <w:rStyle w:val="Hyperlink"/>
            <w:rFonts w:eastAsiaTheme="minorEastAsia" w:cs="Arial"/>
            <w:lang w:val="en-US"/>
          </w:rPr>
          <w:t xml:space="preserve">'s </w:t>
        </w:r>
        <w:r w:rsidRPr="00D5012B">
          <w:rPr>
            <w:rStyle w:val="Hyperlink"/>
            <w:rFonts w:eastAsiaTheme="minorEastAsia" w:cs="Arial"/>
          </w:rPr>
          <w:t>experiences</w:t>
        </w:r>
        <w:r w:rsidRPr="00D5012B">
          <w:rPr>
            <w:rFonts w:cs="Arial"/>
            <w:webHidden/>
          </w:rPr>
          <w:tab/>
        </w:r>
        <w:r w:rsidR="00304F6A" w:rsidRPr="00D5012B">
          <w:rPr>
            <w:rFonts w:cs="Arial"/>
            <w:webHidden/>
          </w:rPr>
          <w:t>9</w:t>
        </w:r>
      </w:hyperlink>
    </w:p>
    <w:p w:rsidR="007F7337" w:rsidRPr="00D5012B" w:rsidRDefault="007F7337" w:rsidP="007F7337">
      <w:pPr>
        <w:pStyle w:val="TOC1"/>
        <w:rPr>
          <w:rFonts w:eastAsiaTheme="minorEastAsia" w:cs="Arial"/>
          <w:caps w:val="0"/>
          <w:noProof/>
        </w:rPr>
      </w:pPr>
      <w:hyperlink w:anchor="_Toc433209134" w:history="1">
        <w:r w:rsidRPr="00D5012B">
          <w:rPr>
            <w:rStyle w:val="Hyperlink"/>
            <w:rFonts w:eastAsiaTheme="minorEastAsia" w:cs="Arial"/>
            <w:noProof/>
            <w:lang w:val="en-US"/>
          </w:rPr>
          <w:t>6 SELF-EVALUATION OF THE STUDY MODULE</w:t>
        </w:r>
        <w:r w:rsidRPr="00D5012B">
          <w:rPr>
            <w:rFonts w:cs="Arial"/>
            <w:noProof/>
            <w:webHidden/>
          </w:rPr>
          <w:tab/>
        </w:r>
        <w:r w:rsidR="00304F6A" w:rsidRPr="00D5012B">
          <w:rPr>
            <w:rFonts w:cs="Arial"/>
            <w:noProof/>
            <w:webHidden/>
          </w:rPr>
          <w:t>10</w:t>
        </w:r>
      </w:hyperlink>
    </w:p>
    <w:p w:rsidR="007F7337" w:rsidRPr="00D5012B" w:rsidRDefault="007F7337" w:rsidP="007F7337">
      <w:pPr>
        <w:pStyle w:val="TOC2"/>
        <w:rPr>
          <w:rFonts w:eastAsiaTheme="minorEastAsia" w:cs="Arial"/>
        </w:rPr>
      </w:pPr>
      <w:hyperlink w:anchor="_Toc433209135" w:history="1">
        <w:r w:rsidRPr="00D5012B">
          <w:rPr>
            <w:rStyle w:val="Hyperlink"/>
            <w:rFonts w:eastAsiaTheme="minorEastAsia" w:cs="Arial"/>
            <w:lang w:val="en-US"/>
          </w:rPr>
          <w:t xml:space="preserve">6.1 </w:t>
        </w:r>
        <w:r w:rsidR="00304F6A" w:rsidRPr="00D5012B">
          <w:rPr>
            <w:rStyle w:val="Hyperlink"/>
            <w:rFonts w:eastAsiaTheme="minorEastAsia" w:cs="Arial"/>
            <w:lang w:val="en-US"/>
          </w:rPr>
          <w:t>Vincnet’</w:t>
        </w:r>
        <w:r w:rsidRPr="00D5012B">
          <w:rPr>
            <w:rStyle w:val="Hyperlink"/>
            <w:rFonts w:eastAsiaTheme="minorEastAsia" w:cs="Arial"/>
            <w:lang w:val="en-US"/>
          </w:rPr>
          <w:t>s self-evaluation</w:t>
        </w:r>
        <w:r w:rsidRPr="00D5012B">
          <w:rPr>
            <w:rFonts w:cs="Arial"/>
            <w:webHidden/>
          </w:rPr>
          <w:tab/>
        </w:r>
        <w:r w:rsidR="00304F6A" w:rsidRPr="00D5012B">
          <w:rPr>
            <w:rFonts w:cs="Arial"/>
            <w:webHidden/>
          </w:rPr>
          <w:t>10</w:t>
        </w:r>
      </w:hyperlink>
    </w:p>
    <w:p w:rsidR="007F7337" w:rsidRPr="00D5012B" w:rsidRDefault="007F7337" w:rsidP="007F7337">
      <w:pPr>
        <w:pStyle w:val="TOC2"/>
        <w:rPr>
          <w:rFonts w:eastAsiaTheme="minorEastAsia" w:cs="Arial"/>
        </w:rPr>
      </w:pPr>
      <w:hyperlink w:anchor="_Toc433209136" w:history="1">
        <w:r w:rsidRPr="00D5012B">
          <w:rPr>
            <w:rStyle w:val="Hyperlink"/>
            <w:rFonts w:eastAsiaTheme="minorEastAsia" w:cs="Arial"/>
            <w:lang w:val="en-US"/>
          </w:rPr>
          <w:t xml:space="preserve">6.2 </w:t>
        </w:r>
        <w:r w:rsidR="00304F6A" w:rsidRPr="00D5012B">
          <w:rPr>
            <w:rStyle w:val="Hyperlink"/>
            <w:rFonts w:eastAsiaTheme="minorEastAsia" w:cs="Arial"/>
            <w:lang w:val="en-US"/>
          </w:rPr>
          <w:t>Ronan</w:t>
        </w:r>
        <w:r w:rsidRPr="00D5012B">
          <w:rPr>
            <w:rStyle w:val="Hyperlink"/>
            <w:rFonts w:eastAsiaTheme="minorEastAsia" w:cs="Arial"/>
            <w:lang w:val="en-US"/>
          </w:rPr>
          <w:t>'s self-evaluation</w:t>
        </w:r>
        <w:r w:rsidRPr="00D5012B">
          <w:rPr>
            <w:rFonts w:cs="Arial"/>
            <w:webHidden/>
          </w:rPr>
          <w:tab/>
        </w:r>
        <w:r w:rsidR="00304F6A" w:rsidRPr="00D5012B">
          <w:rPr>
            <w:rFonts w:cs="Arial"/>
            <w:webHidden/>
          </w:rPr>
          <w:t>10</w:t>
        </w:r>
      </w:hyperlink>
    </w:p>
    <w:p w:rsidR="007F7337" w:rsidRPr="00D5012B" w:rsidRDefault="007F7337" w:rsidP="007F7337">
      <w:pPr>
        <w:pStyle w:val="TOC1"/>
        <w:rPr>
          <w:rFonts w:eastAsiaTheme="minorEastAsia" w:cs="Arial"/>
          <w:caps w:val="0"/>
          <w:noProof/>
        </w:rPr>
      </w:pPr>
      <w:hyperlink w:anchor="_Toc433209138" w:history="1">
        <w:r w:rsidRPr="00D5012B">
          <w:rPr>
            <w:rStyle w:val="Hyperlink"/>
            <w:rFonts w:eastAsiaTheme="minorEastAsia" w:cs="Arial"/>
            <w:noProof/>
            <w:lang w:val="en-US"/>
          </w:rPr>
          <w:t>REFERENCES</w:t>
        </w:r>
        <w:r w:rsidRPr="00D5012B">
          <w:rPr>
            <w:rFonts w:cs="Arial"/>
            <w:noProof/>
            <w:webHidden/>
          </w:rPr>
          <w:tab/>
        </w:r>
        <w:r w:rsidR="00304F6A" w:rsidRPr="00D5012B">
          <w:rPr>
            <w:rFonts w:cs="Arial"/>
            <w:noProof/>
            <w:webHidden/>
          </w:rPr>
          <w:t>10</w:t>
        </w:r>
      </w:hyperlink>
    </w:p>
    <w:p w:rsidR="007F7337" w:rsidRDefault="007F7337" w:rsidP="007F7337">
      <w:pPr>
        <w:spacing w:before="480" w:after="120"/>
        <w:outlineLvl w:val="0"/>
        <w:rPr>
          <w:rFonts w:ascii="Arial" w:hAnsi="Arial" w:cs="Arial"/>
          <w:b/>
          <w:bCs/>
          <w:sz w:val="24"/>
          <w:szCs w:val="24"/>
        </w:rPr>
      </w:pPr>
      <w:r w:rsidRPr="00D5012B">
        <w:rPr>
          <w:rFonts w:ascii="Arial" w:hAnsi="Arial" w:cs="Arial"/>
          <w:b/>
          <w:bCs/>
          <w:sz w:val="24"/>
          <w:szCs w:val="24"/>
        </w:rPr>
        <w:fldChar w:fldCharType="end"/>
      </w:r>
    </w:p>
    <w:p w:rsidR="00D5012B" w:rsidRDefault="00D5012B" w:rsidP="007F7337">
      <w:pPr>
        <w:spacing w:before="480" w:after="120"/>
        <w:outlineLvl w:val="0"/>
        <w:rPr>
          <w:rFonts w:ascii="Arial" w:hAnsi="Arial" w:cs="Arial"/>
          <w:b/>
          <w:bCs/>
          <w:sz w:val="24"/>
          <w:szCs w:val="24"/>
        </w:rPr>
      </w:pPr>
    </w:p>
    <w:p w:rsidR="007F7337" w:rsidRPr="007F7337" w:rsidRDefault="007F7337" w:rsidP="007F7337">
      <w:pPr>
        <w:spacing w:before="480" w:after="120"/>
        <w:outlineLvl w:val="0"/>
        <w:rPr>
          <w:rFonts w:ascii="Arial" w:eastAsia="Times New Roman" w:hAnsi="Arial" w:cs="Arial"/>
          <w:b/>
          <w:bCs/>
          <w:kern w:val="36"/>
          <w:sz w:val="28"/>
          <w:szCs w:val="28"/>
          <w:lang w:val="en-IE" w:eastAsia="en-IE"/>
        </w:rPr>
      </w:pPr>
      <w:bookmarkStart w:id="1" w:name="_GoBack"/>
      <w:bookmarkEnd w:id="1"/>
      <w:r w:rsidRPr="007F7337">
        <w:rPr>
          <w:rFonts w:ascii="Arial" w:eastAsia="Times New Roman" w:hAnsi="Arial" w:cs="Arial"/>
          <w:b/>
          <w:bCs/>
          <w:color w:val="000000"/>
          <w:kern w:val="36"/>
          <w:sz w:val="46"/>
          <w:szCs w:val="46"/>
          <w:lang w:val="en-IE" w:eastAsia="en-IE"/>
        </w:rPr>
        <w:lastRenderedPageBreak/>
        <w:t>1 THE DESCRIPTION OF THE PROJECT</w:t>
      </w: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In this project our aim was to create an application that would connect to a beacon and display messages based of the current telemetric conditions and tell you the weather of a location.</w:t>
      </w:r>
    </w:p>
    <w:p w:rsidR="00304F6A" w:rsidRPr="007F7337" w:rsidRDefault="00304F6A" w:rsidP="007F7337">
      <w:pPr>
        <w:rPr>
          <w:rFonts w:ascii="Arial" w:eastAsia="Times New Roman" w:hAnsi="Arial" w:cs="Arial"/>
          <w:sz w:val="28"/>
          <w:szCs w:val="28"/>
          <w:lang w:val="en-IE" w:eastAsia="en-IE"/>
        </w:rPr>
      </w:pP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Description of the project phases and tasks is in the project plan (1).</w:t>
      </w:r>
    </w:p>
    <w:p w:rsidR="00304F6A"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 xml:space="preserve">Thanks to the layouts provided by android studio this project didn’t take too long to complete and we finished within the </w:t>
      </w:r>
      <w:r w:rsidR="00304F6A" w:rsidRPr="00304F6A">
        <w:rPr>
          <w:rFonts w:ascii="Arial" w:eastAsia="Times New Roman" w:hAnsi="Arial" w:cs="Arial"/>
          <w:color w:val="000000"/>
          <w:sz w:val="28"/>
          <w:szCs w:val="28"/>
          <w:lang w:val="en-IE" w:eastAsia="en-IE"/>
        </w:rPr>
        <w:t>allotted</w:t>
      </w:r>
      <w:r w:rsidRPr="007F7337">
        <w:rPr>
          <w:rFonts w:ascii="Arial" w:eastAsia="Times New Roman" w:hAnsi="Arial" w:cs="Arial"/>
          <w:color w:val="000000"/>
          <w:sz w:val="28"/>
          <w:szCs w:val="28"/>
          <w:lang w:val="en-IE" w:eastAsia="en-IE"/>
        </w:rPr>
        <w:t xml:space="preserve"> time.</w:t>
      </w:r>
    </w:p>
    <w:p w:rsidR="00304F6A" w:rsidRDefault="00304F6A" w:rsidP="007F7337">
      <w:pPr>
        <w:rPr>
          <w:rFonts w:ascii="Arial" w:eastAsia="Times New Roman" w:hAnsi="Arial" w:cs="Arial"/>
          <w:color w:val="000000"/>
          <w:sz w:val="28"/>
          <w:szCs w:val="28"/>
          <w:lang w:val="en-IE" w:eastAsia="en-IE"/>
        </w:rPr>
      </w:pPr>
    </w:p>
    <w:p w:rsidR="007F7337" w:rsidRPr="00304F6A"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The documentation for the beacon did help as well when implementing the beacon to the app however we felt the documentation was not as extensive as we would have liked.</w:t>
      </w:r>
    </w:p>
    <w:p w:rsidR="007F7337" w:rsidRPr="00304F6A" w:rsidRDefault="007F7337" w:rsidP="007F7337">
      <w:pPr>
        <w:rPr>
          <w:rFonts w:ascii="Arial" w:eastAsia="Times New Roman" w:hAnsi="Arial" w:cs="Arial"/>
          <w:b/>
          <w:bCs/>
          <w:color w:val="000000"/>
          <w:kern w:val="36"/>
          <w:sz w:val="28"/>
          <w:szCs w:val="28"/>
          <w:lang w:val="en-IE" w:eastAsia="en-IE"/>
        </w:rPr>
      </w:pPr>
    </w:p>
    <w:p w:rsidR="00304F6A" w:rsidRPr="00304F6A" w:rsidRDefault="00304F6A" w:rsidP="007F7337">
      <w:pPr>
        <w:rPr>
          <w:rFonts w:ascii="Arial" w:eastAsia="Times New Roman" w:hAnsi="Arial" w:cs="Arial"/>
          <w:b/>
          <w:bCs/>
          <w:color w:val="000000"/>
          <w:kern w:val="36"/>
          <w:sz w:val="28"/>
          <w:szCs w:val="28"/>
          <w:lang w:val="en-IE" w:eastAsia="en-IE"/>
        </w:rPr>
      </w:pPr>
    </w:p>
    <w:p w:rsidR="00304F6A" w:rsidRPr="00304F6A" w:rsidRDefault="00304F6A" w:rsidP="007F7337">
      <w:pPr>
        <w:rPr>
          <w:rFonts w:ascii="Arial" w:eastAsia="Times New Roman" w:hAnsi="Arial" w:cs="Arial"/>
          <w:b/>
          <w:bCs/>
          <w:color w:val="000000"/>
          <w:kern w:val="36"/>
          <w:sz w:val="28"/>
          <w:szCs w:val="28"/>
          <w:lang w:val="en-IE" w:eastAsia="en-IE"/>
        </w:rPr>
      </w:pPr>
    </w:p>
    <w:p w:rsidR="00304F6A" w:rsidRPr="00304F6A" w:rsidRDefault="00304F6A" w:rsidP="007F7337">
      <w:pPr>
        <w:rPr>
          <w:rFonts w:ascii="Arial" w:eastAsia="Times New Roman" w:hAnsi="Arial" w:cs="Arial"/>
          <w:b/>
          <w:bCs/>
          <w:color w:val="000000"/>
          <w:kern w:val="36"/>
          <w:sz w:val="28"/>
          <w:szCs w:val="28"/>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Default="00304F6A" w:rsidP="007F7337">
      <w:pPr>
        <w:rPr>
          <w:rFonts w:ascii="Arial" w:eastAsia="Times New Roman" w:hAnsi="Arial" w:cs="Arial"/>
          <w:b/>
          <w:bCs/>
          <w:color w:val="000000"/>
          <w:kern w:val="36"/>
          <w:sz w:val="46"/>
          <w:szCs w:val="46"/>
          <w:lang w:val="en-IE" w:eastAsia="en-IE"/>
        </w:rPr>
      </w:pPr>
    </w:p>
    <w:p w:rsidR="00304F6A" w:rsidRPr="007F7337" w:rsidRDefault="00304F6A" w:rsidP="007F7337">
      <w:pPr>
        <w:rPr>
          <w:rFonts w:ascii="Arial" w:eastAsia="Times New Roman" w:hAnsi="Arial" w:cs="Arial"/>
          <w:b/>
          <w:bCs/>
          <w:color w:val="000000"/>
          <w:kern w:val="36"/>
          <w:sz w:val="46"/>
          <w:szCs w:val="46"/>
          <w:lang w:val="en-IE" w:eastAsia="en-IE"/>
        </w:rPr>
      </w:pPr>
    </w:p>
    <w:p w:rsidR="007F7337" w:rsidRPr="007F7337" w:rsidRDefault="007F7337" w:rsidP="007F7337">
      <w:pPr>
        <w:rPr>
          <w:rFonts w:ascii="Arial" w:eastAsia="Times New Roman" w:hAnsi="Arial" w:cs="Arial"/>
          <w:b/>
          <w:bCs/>
          <w:kern w:val="36"/>
          <w:sz w:val="48"/>
          <w:szCs w:val="48"/>
          <w:lang w:val="en-IE" w:eastAsia="en-IE"/>
        </w:rPr>
      </w:pPr>
      <w:r w:rsidRPr="007F7337">
        <w:rPr>
          <w:rFonts w:ascii="Arial" w:eastAsia="Times New Roman" w:hAnsi="Arial" w:cs="Arial"/>
          <w:b/>
          <w:bCs/>
          <w:color w:val="000000"/>
          <w:kern w:val="36"/>
          <w:sz w:val="46"/>
          <w:szCs w:val="46"/>
          <w:lang w:val="en-IE" w:eastAsia="en-IE"/>
        </w:rPr>
        <w:lastRenderedPageBreak/>
        <w:t>2 RESULTS OF THE PROJECT</w:t>
      </w:r>
    </w:p>
    <w:p w:rsidR="007F7337" w:rsidRPr="007F7337" w:rsidRDefault="007F7337" w:rsidP="007F7337">
      <w:pPr>
        <w:spacing w:before="360" w:after="80"/>
        <w:outlineLvl w:val="1"/>
        <w:rPr>
          <w:rFonts w:ascii="Arial" w:eastAsia="Times New Roman" w:hAnsi="Arial" w:cs="Arial"/>
          <w:b/>
          <w:bCs/>
          <w:sz w:val="36"/>
          <w:szCs w:val="36"/>
          <w:lang w:val="en-IE" w:eastAsia="en-IE"/>
        </w:rPr>
      </w:pPr>
      <w:r w:rsidRPr="007F7337">
        <w:rPr>
          <w:rFonts w:ascii="Arial" w:eastAsia="Times New Roman" w:hAnsi="Arial" w:cs="Arial"/>
          <w:b/>
          <w:bCs/>
          <w:color w:val="000000"/>
          <w:sz w:val="34"/>
          <w:szCs w:val="34"/>
          <w:lang w:val="en-IE" w:eastAsia="en-IE"/>
        </w:rPr>
        <w:t>2.1 Description of the System</w:t>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The application screen of the product is shown in Figure 1. The system that we worked on, consisted of the application screen and the option bar.</w:t>
      </w:r>
    </w:p>
    <w:p w:rsidR="007F7337" w:rsidRPr="007F7337" w:rsidRDefault="007F7337" w:rsidP="007F7337">
      <w:pPr>
        <w:rPr>
          <w:rFonts w:ascii="Arial" w:eastAsia="Times New Roman" w:hAnsi="Arial" w:cs="Arial"/>
          <w:sz w:val="28"/>
          <w:szCs w:val="28"/>
          <w:lang w:val="en-IE" w:eastAsia="en-IE"/>
        </w:rPr>
      </w:pPr>
      <w:r w:rsidRPr="00304F6A">
        <w:rPr>
          <w:rFonts w:ascii="Arial" w:eastAsia="Times New Roman" w:hAnsi="Arial" w:cs="Arial"/>
          <w:noProof/>
          <w:color w:val="000000"/>
          <w:sz w:val="28"/>
          <w:szCs w:val="28"/>
          <w:lang w:val="en-IE" w:eastAsia="en-IE"/>
        </w:rPr>
        <w:drawing>
          <wp:inline distT="0" distB="0" distL="0" distR="0">
            <wp:extent cx="6210300" cy="2776369"/>
            <wp:effectExtent l="0" t="0" r="0" b="5080"/>
            <wp:docPr id="5" name="Picture 5" descr="https://lh5.googleusercontent.com/j_87zkpq3_tXCwgq7HHKds6PJizoLkiy7UQRh6AbCOt0RrnAWwXFqmJy_6keJLd99RNBSKigfYOPxHkgJf1gmdlStpIn9bt878wZFlLu0BgQim5ew31TTJsw-vIDHS5hvmh7Kp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_87zkpq3_tXCwgq7HHKds6PJizoLkiy7UQRh6AbCOt0RrnAWwXFqmJy_6keJLd99RNBSKigfYOPxHkgJf1gmdlStpIn9bt878wZFlLu0BgQim5ew31TTJsw-vIDHS5hvmh7Kp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3423" cy="2777765"/>
                    </a:xfrm>
                    <a:prstGeom prst="rect">
                      <a:avLst/>
                    </a:prstGeom>
                    <a:noFill/>
                    <a:ln>
                      <a:noFill/>
                    </a:ln>
                  </pic:spPr>
                </pic:pic>
              </a:graphicData>
            </a:graphic>
          </wp:inline>
        </w:drawing>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FIGURE 1. application diagram of the product</w:t>
      </w:r>
    </w:p>
    <w:p w:rsidR="007F7337" w:rsidRPr="007F7337" w:rsidRDefault="007F7337" w:rsidP="007F7337">
      <w:pPr>
        <w:spacing w:before="360" w:after="80"/>
        <w:outlineLvl w:val="1"/>
        <w:rPr>
          <w:rFonts w:ascii="Arial" w:eastAsia="Times New Roman" w:hAnsi="Arial" w:cs="Arial"/>
          <w:b/>
          <w:bCs/>
          <w:sz w:val="28"/>
          <w:szCs w:val="28"/>
          <w:lang w:val="en-IE" w:eastAsia="en-IE"/>
        </w:rPr>
      </w:pPr>
      <w:r w:rsidRPr="007F7337">
        <w:rPr>
          <w:rFonts w:ascii="Arial" w:eastAsia="Times New Roman" w:hAnsi="Arial" w:cs="Arial"/>
          <w:b/>
          <w:bCs/>
          <w:color w:val="000000"/>
          <w:sz w:val="34"/>
          <w:szCs w:val="34"/>
          <w:lang w:val="en-IE" w:eastAsia="en-IE"/>
        </w:rPr>
        <w:t>2.2 Description of the Hardware</w:t>
      </w: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 xml:space="preserve">The hardware required for the project </w:t>
      </w:r>
      <w:r w:rsidR="002F78E2" w:rsidRPr="00304F6A">
        <w:rPr>
          <w:rFonts w:ascii="Arial" w:eastAsia="Times New Roman" w:hAnsi="Arial" w:cs="Arial"/>
          <w:color w:val="000000"/>
          <w:sz w:val="28"/>
          <w:szCs w:val="28"/>
          <w:lang w:val="en-IE" w:eastAsia="en-IE"/>
        </w:rPr>
        <w:t>was an</w:t>
      </w:r>
      <w:r w:rsidRPr="007F7337">
        <w:rPr>
          <w:rFonts w:ascii="Arial" w:eastAsia="Times New Roman" w:hAnsi="Arial" w:cs="Arial"/>
          <w:color w:val="000000"/>
          <w:sz w:val="28"/>
          <w:szCs w:val="28"/>
          <w:lang w:val="en-IE" w:eastAsia="en-IE"/>
        </w:rPr>
        <w:t xml:space="preserve"> Estimote Beacon, an Android Phone and a Computer with Android Studio Installed.</w:t>
      </w:r>
    </w:p>
    <w:p w:rsidR="00304F6A" w:rsidRPr="007F7337" w:rsidRDefault="00304F6A" w:rsidP="007F7337">
      <w:pPr>
        <w:rPr>
          <w:rFonts w:ascii="Arial" w:eastAsia="Times New Roman" w:hAnsi="Arial" w:cs="Arial"/>
          <w:sz w:val="28"/>
          <w:szCs w:val="28"/>
          <w:lang w:val="en-IE" w:eastAsia="en-IE"/>
        </w:rPr>
      </w:pP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The Estimote Beacon was something the group members were not familiar with before the beginning of this project. It is a Bluetooth enabled beacon that allows the transfer of real time data such as temperature, accelerometer, light level, basic proximity, etc. The beacon is connected to the Estimote Cloud.</w:t>
      </w:r>
    </w:p>
    <w:p w:rsidR="00304F6A" w:rsidRPr="007F7337" w:rsidRDefault="00304F6A" w:rsidP="007F7337">
      <w:pPr>
        <w:rPr>
          <w:rFonts w:ascii="Arial" w:eastAsia="Times New Roman" w:hAnsi="Arial" w:cs="Arial"/>
          <w:sz w:val="28"/>
          <w:szCs w:val="28"/>
          <w:lang w:val="en-IE" w:eastAsia="en-IE"/>
        </w:rPr>
      </w:pP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An Android Phone with developer mode enabled is also required to build and run the app you create.</w:t>
      </w:r>
    </w:p>
    <w:p w:rsidR="00304F6A" w:rsidRPr="007F7337" w:rsidRDefault="00304F6A" w:rsidP="007F7337">
      <w:pPr>
        <w:rPr>
          <w:rFonts w:ascii="Arial" w:eastAsia="Times New Roman" w:hAnsi="Arial" w:cs="Arial"/>
          <w:sz w:val="28"/>
          <w:szCs w:val="28"/>
          <w:lang w:val="en-IE" w:eastAsia="en-IE"/>
        </w:rPr>
      </w:pPr>
    </w:p>
    <w:p w:rsidR="00304F6A"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Finally, a Laptop capable of building the app is required</w:t>
      </w:r>
    </w:p>
    <w:p w:rsidR="007F7337" w:rsidRPr="007F7337" w:rsidRDefault="007F7337" w:rsidP="007F7337">
      <w:pPr>
        <w:spacing w:before="360" w:after="80"/>
        <w:outlineLvl w:val="1"/>
        <w:rPr>
          <w:rFonts w:ascii="Arial" w:eastAsia="Times New Roman" w:hAnsi="Arial" w:cs="Arial"/>
          <w:b/>
          <w:bCs/>
          <w:sz w:val="34"/>
          <w:szCs w:val="34"/>
          <w:lang w:val="en-IE" w:eastAsia="en-IE"/>
        </w:rPr>
      </w:pPr>
      <w:r w:rsidRPr="007F7337">
        <w:rPr>
          <w:rFonts w:ascii="Arial" w:eastAsia="Times New Roman" w:hAnsi="Arial" w:cs="Arial"/>
          <w:b/>
          <w:bCs/>
          <w:color w:val="000000"/>
          <w:sz w:val="34"/>
          <w:szCs w:val="34"/>
          <w:lang w:val="en-IE" w:eastAsia="en-IE"/>
        </w:rPr>
        <w:lastRenderedPageBreak/>
        <w:t>2.3 Description of the Software</w:t>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 xml:space="preserve">First, you </w:t>
      </w:r>
      <w:r w:rsidR="002F78E2" w:rsidRPr="00304F6A">
        <w:rPr>
          <w:rFonts w:ascii="Arial" w:eastAsia="Times New Roman" w:hAnsi="Arial" w:cs="Arial"/>
          <w:color w:val="000000"/>
          <w:sz w:val="28"/>
          <w:szCs w:val="28"/>
          <w:lang w:val="en-IE" w:eastAsia="en-IE"/>
        </w:rPr>
        <w:t>must</w:t>
      </w:r>
      <w:r w:rsidRPr="007F7337">
        <w:rPr>
          <w:rFonts w:ascii="Arial" w:eastAsia="Times New Roman" w:hAnsi="Arial" w:cs="Arial"/>
          <w:color w:val="000000"/>
          <w:sz w:val="28"/>
          <w:szCs w:val="28"/>
          <w:lang w:val="en-IE" w:eastAsia="en-IE"/>
        </w:rPr>
        <w:t xml:space="preserve"> get an </w:t>
      </w:r>
      <w:r w:rsidR="002F78E2" w:rsidRPr="00304F6A">
        <w:rPr>
          <w:rFonts w:ascii="Arial" w:eastAsia="Times New Roman" w:hAnsi="Arial" w:cs="Arial"/>
          <w:color w:val="000000"/>
          <w:sz w:val="28"/>
          <w:szCs w:val="28"/>
          <w:lang w:val="en-IE" w:eastAsia="en-IE"/>
        </w:rPr>
        <w:t>ape</w:t>
      </w:r>
      <w:r w:rsidRPr="007F7337">
        <w:rPr>
          <w:rFonts w:ascii="Arial" w:eastAsia="Times New Roman" w:hAnsi="Arial" w:cs="Arial"/>
          <w:color w:val="000000"/>
          <w:sz w:val="28"/>
          <w:szCs w:val="28"/>
          <w:lang w:val="en-IE" w:eastAsia="en-IE"/>
        </w:rPr>
        <w:t xml:space="preserve"> to update the </w:t>
      </w:r>
      <w:r w:rsidR="002F78E2" w:rsidRPr="00304F6A">
        <w:rPr>
          <w:rFonts w:ascii="Arial" w:eastAsia="Times New Roman" w:hAnsi="Arial" w:cs="Arial"/>
          <w:color w:val="000000"/>
          <w:sz w:val="28"/>
          <w:szCs w:val="28"/>
          <w:lang w:val="en-IE" w:eastAsia="en-IE"/>
        </w:rPr>
        <w:t>real-time</w:t>
      </w:r>
      <w:r w:rsidRPr="007F7337">
        <w:rPr>
          <w:rFonts w:ascii="Arial" w:eastAsia="Times New Roman" w:hAnsi="Arial" w:cs="Arial"/>
          <w:color w:val="000000"/>
          <w:sz w:val="28"/>
          <w:szCs w:val="28"/>
          <w:lang w:val="en-IE" w:eastAsia="en-IE"/>
        </w:rPr>
        <w:t xml:space="preserve"> weather from an open source weather service online. You can see the api we used in Figure 2. The app home screen is shown in Figure 3.</w:t>
      </w:r>
    </w:p>
    <w:p w:rsidR="007F7337" w:rsidRPr="007F7337" w:rsidRDefault="007F7337" w:rsidP="00304F6A">
      <w:pPr>
        <w:jc w:val="center"/>
        <w:rPr>
          <w:rFonts w:ascii="Arial" w:eastAsia="Times New Roman" w:hAnsi="Arial" w:cs="Arial"/>
          <w:sz w:val="28"/>
          <w:szCs w:val="28"/>
          <w:lang w:val="en-IE" w:eastAsia="en-IE"/>
        </w:rPr>
      </w:pPr>
      <w:r w:rsidRPr="00304F6A">
        <w:rPr>
          <w:rFonts w:ascii="Arial" w:eastAsia="Times New Roman" w:hAnsi="Arial" w:cs="Arial"/>
          <w:noProof/>
          <w:color w:val="000000"/>
          <w:sz w:val="28"/>
          <w:szCs w:val="28"/>
          <w:lang w:val="en-IE" w:eastAsia="en-IE"/>
        </w:rPr>
        <w:drawing>
          <wp:inline distT="0" distB="0" distL="0" distR="0">
            <wp:extent cx="6368796" cy="2539704"/>
            <wp:effectExtent l="0" t="0" r="0" b="0"/>
            <wp:docPr id="4" name="Picture 4" descr="https://lh5.googleusercontent.com/m7oFfg-0D_KNAWu5MJIRPQEvK290B3SPIEWLq0stfxHLgsyNsZjAuajys5_7QSDPfpK9GSWSYk2UwIIsuhZTleK3cLjvd2gDgzhBjMCuUZCCS7m1umuDFOHg7gpDSCdEKCVcn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7oFfg-0D_KNAWu5MJIRPQEvK290B3SPIEWLq0stfxHLgsyNsZjAuajys5_7QSDPfpK9GSWSYk2UwIIsuhZTleK3cLjvd2gDgzhBjMCuUZCCS7m1umuDFOHg7gpDSCdEKCVcnn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2969" cy="2545356"/>
                    </a:xfrm>
                    <a:prstGeom prst="rect">
                      <a:avLst/>
                    </a:prstGeom>
                    <a:noFill/>
                    <a:ln>
                      <a:noFill/>
                    </a:ln>
                  </pic:spPr>
                </pic:pic>
              </a:graphicData>
            </a:graphic>
          </wp:inline>
        </w:drawing>
      </w:r>
    </w:p>
    <w:p w:rsidR="007F7337" w:rsidRPr="00304F6A" w:rsidRDefault="007F7337" w:rsidP="00304F6A">
      <w:pPr>
        <w:jc w:val="cente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FIGURE 2. getting api for weather</w:t>
      </w:r>
    </w:p>
    <w:p w:rsidR="00304F6A" w:rsidRPr="007F7337" w:rsidRDefault="00304F6A" w:rsidP="00304F6A">
      <w:pPr>
        <w:jc w:val="center"/>
        <w:rPr>
          <w:rFonts w:ascii="Arial" w:eastAsia="Times New Roman" w:hAnsi="Arial" w:cs="Arial"/>
          <w:sz w:val="28"/>
          <w:szCs w:val="28"/>
          <w:lang w:val="en-IE" w:eastAsia="en-IE"/>
        </w:rPr>
      </w:pPr>
    </w:p>
    <w:p w:rsidR="007F7337" w:rsidRPr="007F7337" w:rsidRDefault="007F7337" w:rsidP="00304F6A">
      <w:pPr>
        <w:jc w:val="center"/>
        <w:rPr>
          <w:rFonts w:ascii="Arial" w:eastAsia="Times New Roman" w:hAnsi="Arial" w:cs="Arial"/>
          <w:sz w:val="28"/>
          <w:szCs w:val="28"/>
          <w:lang w:val="en-IE" w:eastAsia="en-IE"/>
        </w:rPr>
      </w:pPr>
      <w:r w:rsidRPr="00304F6A">
        <w:rPr>
          <w:rFonts w:ascii="Arial" w:eastAsia="Times New Roman" w:hAnsi="Arial" w:cs="Arial"/>
          <w:noProof/>
          <w:color w:val="000000"/>
          <w:sz w:val="28"/>
          <w:szCs w:val="28"/>
          <w:lang w:val="en-IE" w:eastAsia="en-IE"/>
        </w:rPr>
        <w:drawing>
          <wp:inline distT="0" distB="0" distL="0" distR="0">
            <wp:extent cx="2118490" cy="3316224"/>
            <wp:effectExtent l="0" t="0" r="0" b="0"/>
            <wp:docPr id="3" name="Picture 3" descr="https://lh4.googleusercontent.com/8zJ1EhTVET_53xn1kbaf829nMYJDxBaeGMt7_ypyCI8tqrvflzfZLTbKE59XehkBoDULgkNG2E-isGIwQIUDFlmIiXcA7M5bbKhNi8pbUnJarStPtuRcNDxV_-lUoEBczbWX9G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zJ1EhTVET_53xn1kbaf829nMYJDxBaeGMt7_ypyCI8tqrvflzfZLTbKE59XehkBoDULgkNG2E-isGIwQIUDFlmIiXcA7M5bbKhNi8pbUnJarStPtuRcNDxV_-lUoEBczbWX9GV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3674" cy="3324339"/>
                    </a:xfrm>
                    <a:prstGeom prst="rect">
                      <a:avLst/>
                    </a:prstGeom>
                    <a:noFill/>
                    <a:ln>
                      <a:noFill/>
                    </a:ln>
                  </pic:spPr>
                </pic:pic>
              </a:graphicData>
            </a:graphic>
          </wp:inline>
        </w:drawing>
      </w:r>
    </w:p>
    <w:p w:rsidR="007F7337" w:rsidRPr="007F7337" w:rsidRDefault="007F7337" w:rsidP="00304F6A">
      <w:pPr>
        <w:jc w:val="cente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FIGURE 3. application screen for application</w:t>
      </w:r>
    </w:p>
    <w:p w:rsidR="007F7337" w:rsidRPr="007F7337" w:rsidRDefault="007F7337" w:rsidP="007F7337">
      <w:pPr>
        <w:rPr>
          <w:rFonts w:ascii="Arial" w:eastAsia="Times New Roman" w:hAnsi="Arial" w:cs="Arial"/>
          <w:sz w:val="28"/>
          <w:szCs w:val="28"/>
          <w:lang w:val="en-IE" w:eastAsia="en-IE"/>
        </w:rPr>
      </w:pP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This application gives us data on the weather outside in any city in the world. The app uses the internet to put together all its information and displays on the main screen.</w:t>
      </w:r>
    </w:p>
    <w:p w:rsidR="00304F6A" w:rsidRPr="007F7337" w:rsidRDefault="00304F6A" w:rsidP="007F7337">
      <w:pPr>
        <w:rPr>
          <w:rFonts w:ascii="Arial" w:eastAsia="Times New Roman" w:hAnsi="Arial" w:cs="Arial"/>
          <w:sz w:val="28"/>
          <w:szCs w:val="28"/>
          <w:lang w:val="en-IE" w:eastAsia="en-IE"/>
        </w:rPr>
      </w:pP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There was a lot of code required to implement this application as you can see in Figure 4.</w:t>
      </w:r>
    </w:p>
    <w:p w:rsidR="00304F6A" w:rsidRPr="007F7337" w:rsidRDefault="00304F6A" w:rsidP="007F7337">
      <w:pPr>
        <w:rPr>
          <w:rFonts w:ascii="Arial" w:eastAsia="Times New Roman" w:hAnsi="Arial" w:cs="Arial"/>
          <w:sz w:val="28"/>
          <w:szCs w:val="28"/>
          <w:lang w:val="en-IE" w:eastAsia="en-IE"/>
        </w:rPr>
      </w:pPr>
    </w:p>
    <w:p w:rsidR="007F7337" w:rsidRPr="007F7337" w:rsidRDefault="007F7337" w:rsidP="007F7337">
      <w:pPr>
        <w:rPr>
          <w:rFonts w:ascii="Arial" w:eastAsia="Times New Roman" w:hAnsi="Arial" w:cs="Arial"/>
          <w:sz w:val="28"/>
          <w:szCs w:val="28"/>
          <w:lang w:val="en-IE" w:eastAsia="en-IE"/>
        </w:rPr>
      </w:pPr>
      <w:r w:rsidRPr="00304F6A">
        <w:rPr>
          <w:rFonts w:ascii="Arial" w:eastAsia="Times New Roman" w:hAnsi="Arial" w:cs="Arial"/>
          <w:noProof/>
          <w:color w:val="000000"/>
          <w:sz w:val="28"/>
          <w:szCs w:val="28"/>
          <w:lang w:val="en-IE" w:eastAsia="en-IE"/>
        </w:rPr>
        <w:drawing>
          <wp:inline distT="0" distB="0" distL="0" distR="0">
            <wp:extent cx="6105525" cy="3867150"/>
            <wp:effectExtent l="0" t="0" r="9525" b="0"/>
            <wp:docPr id="2" name="Picture 2" descr="https://lh5.googleusercontent.com/EH-MGLX4VDEVfzuhByqgQJjny-ajVVy2Zss0vhHULeZ4zsDaSR2dThZwSLkKj-PkcLCeLsd6XTS3FNpHvDlNolO4DZIlTPY7Mtmq3skSZK4fre1GnlL1ZS3IDggPxYMmDr_kS1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H-MGLX4VDEVfzuhByqgQJjny-ajVVy2Zss0vhHULeZ4zsDaSR2dThZwSLkKj-PkcLCeLsd6XTS3FNpHvDlNolO4DZIlTPY7Mtmq3skSZK4fre1GnlL1ZS3IDggPxYMmDr_kS1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867150"/>
                    </a:xfrm>
                    <a:prstGeom prst="rect">
                      <a:avLst/>
                    </a:prstGeom>
                    <a:noFill/>
                    <a:ln>
                      <a:noFill/>
                    </a:ln>
                  </pic:spPr>
                </pic:pic>
              </a:graphicData>
            </a:graphic>
          </wp:inline>
        </w:drawing>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FIGURE 4. Activity diagram of the application program.</w:t>
      </w:r>
    </w:p>
    <w:p w:rsidR="007F7337" w:rsidRPr="007F7337" w:rsidRDefault="007F7337" w:rsidP="007F7337">
      <w:pPr>
        <w:rPr>
          <w:rFonts w:ascii="Arial" w:eastAsia="Times New Roman" w:hAnsi="Arial" w:cs="Arial"/>
          <w:sz w:val="28"/>
          <w:szCs w:val="28"/>
          <w:lang w:val="en-IE" w:eastAsia="en-IE"/>
        </w:rPr>
      </w:pP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The code shown in figure 4 is the code for the main activity called Zone. In this class we use other classes and methods to run the functionality of the program. The bulk of the code and functionality is contained in this class.</w:t>
      </w:r>
    </w:p>
    <w:p w:rsidR="007F7337" w:rsidRPr="007F7337" w:rsidRDefault="007F7337" w:rsidP="007F7337">
      <w:pPr>
        <w:rPr>
          <w:rFonts w:ascii="Arial" w:eastAsia="Times New Roman" w:hAnsi="Arial" w:cs="Arial"/>
          <w:sz w:val="28"/>
          <w:szCs w:val="28"/>
          <w:lang w:val="en-IE" w:eastAsia="en-IE"/>
        </w:rPr>
      </w:pPr>
      <w:r w:rsidRPr="00304F6A">
        <w:rPr>
          <w:rFonts w:ascii="Arial" w:eastAsia="Times New Roman" w:hAnsi="Arial" w:cs="Arial"/>
          <w:noProof/>
          <w:color w:val="000000"/>
          <w:sz w:val="28"/>
          <w:szCs w:val="28"/>
          <w:lang w:val="en-IE" w:eastAsia="en-IE"/>
        </w:rPr>
        <w:lastRenderedPageBreak/>
        <w:drawing>
          <wp:inline distT="0" distB="0" distL="0" distR="0">
            <wp:extent cx="5400675" cy="5219700"/>
            <wp:effectExtent l="0" t="0" r="9525" b="0"/>
            <wp:docPr id="1" name="Picture 1" descr="https://lh5.googleusercontent.com/3MtODdes3d49XAYCYG2Ih1l76emPTOpQfQz7XGaLIwPxfH1vvJeF_HuqwkNm3hR86MsSiI2kZM-6pgTWBKMTqVbb2ETHZ-Q-s49qMTSAXEoxS02zs8neyYUTLcnejLFjUMV9cQ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3MtODdes3d49XAYCYG2Ih1l76emPTOpQfQz7XGaLIwPxfH1vvJeF_HuqwkNm3hR86MsSiI2kZM-6pgTWBKMTqVbb2ETHZ-Q-s49qMTSAXEoxS02zs8neyYUTLcnejLFjUMV9cQ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219700"/>
                    </a:xfrm>
                    <a:prstGeom prst="rect">
                      <a:avLst/>
                    </a:prstGeom>
                    <a:noFill/>
                    <a:ln>
                      <a:noFill/>
                    </a:ln>
                  </pic:spPr>
                </pic:pic>
              </a:graphicData>
            </a:graphic>
          </wp:inline>
        </w:drawing>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FIGURE 5. Activity diagram of the weather class program</w:t>
      </w:r>
    </w:p>
    <w:p w:rsidR="007F7337" w:rsidRPr="007F7337" w:rsidRDefault="007F7337" w:rsidP="007F7337">
      <w:pPr>
        <w:rPr>
          <w:rFonts w:ascii="Arial" w:eastAsia="Times New Roman" w:hAnsi="Arial" w:cs="Arial"/>
          <w:sz w:val="28"/>
          <w:szCs w:val="28"/>
          <w:lang w:val="en-IE" w:eastAsia="en-IE"/>
        </w:rPr>
      </w:pPr>
    </w:p>
    <w:p w:rsidR="007F7337" w:rsidRPr="00304F6A"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The weather file contains the code used to get the api running and working with the other classes. This also demonstrates how we used the input location from the user to get weather data from other countries and send it to the Zone class to be displayed.  </w:t>
      </w: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spacing w:before="480" w:after="120"/>
        <w:outlineLvl w:val="0"/>
        <w:rPr>
          <w:rFonts w:ascii="Arial" w:eastAsia="Times New Roman" w:hAnsi="Arial" w:cs="Arial"/>
          <w:b/>
          <w:bCs/>
          <w:kern w:val="36"/>
          <w:sz w:val="28"/>
          <w:szCs w:val="28"/>
          <w:lang w:val="en-IE" w:eastAsia="en-IE"/>
        </w:rPr>
      </w:pPr>
      <w:r w:rsidRPr="007F7337">
        <w:rPr>
          <w:rFonts w:ascii="Arial" w:eastAsia="Times New Roman" w:hAnsi="Arial" w:cs="Arial"/>
          <w:b/>
          <w:bCs/>
          <w:color w:val="000000"/>
          <w:kern w:val="36"/>
          <w:sz w:val="46"/>
          <w:szCs w:val="46"/>
          <w:lang w:val="en-IE" w:eastAsia="en-IE"/>
        </w:rPr>
        <w:lastRenderedPageBreak/>
        <w:t>3 GENERAL EVALUATION OF THE PROGRESSION OF THE PROJECT</w:t>
      </w: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The detailed description of the work done is in the application time sheets. This project went mostly according to the original plan. The only difficulty we had with this project was with the beacons lack of functionality and that we couldn’t access some of the data stored in the Estimote Cloud such as the beacon’s location.</w:t>
      </w:r>
    </w:p>
    <w:p w:rsidR="00304F6A" w:rsidRPr="007F7337" w:rsidRDefault="00304F6A" w:rsidP="007F7337">
      <w:pPr>
        <w:rPr>
          <w:rFonts w:ascii="Arial" w:eastAsia="Times New Roman" w:hAnsi="Arial" w:cs="Arial"/>
          <w:sz w:val="28"/>
          <w:szCs w:val="28"/>
          <w:lang w:val="en-IE" w:eastAsia="en-IE"/>
        </w:rPr>
      </w:pPr>
    </w:p>
    <w:p w:rsidR="007F7337" w:rsidRPr="00304F6A"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 xml:space="preserve">After we learned what we could and could not do with the beacon we split up into two groups to do two different sections of the project and at the end we joined the two programs together into one fully functioning program. While one worked on the weather and city input the other worked on the beacon implementation and all its functions and methods. We then came together and joined the two apps and made some minor </w:t>
      </w:r>
      <w:r w:rsidR="002F78E2" w:rsidRPr="00304F6A">
        <w:rPr>
          <w:rFonts w:ascii="Arial" w:eastAsia="Times New Roman" w:hAnsi="Arial" w:cs="Arial"/>
          <w:color w:val="000000"/>
          <w:sz w:val="28"/>
          <w:szCs w:val="28"/>
          <w:lang w:val="en-IE" w:eastAsia="en-IE"/>
        </w:rPr>
        <w:t>edits,</w:t>
      </w:r>
      <w:r w:rsidRPr="007F7337">
        <w:rPr>
          <w:rFonts w:ascii="Arial" w:eastAsia="Times New Roman" w:hAnsi="Arial" w:cs="Arial"/>
          <w:color w:val="000000"/>
          <w:sz w:val="28"/>
          <w:szCs w:val="28"/>
          <w:lang w:val="en-IE" w:eastAsia="en-IE"/>
        </w:rPr>
        <w:t xml:space="preserve"> so they could work as part of the same app. </w:t>
      </w:r>
    </w:p>
    <w:p w:rsidR="00304F6A" w:rsidRPr="00304F6A" w:rsidRDefault="00304F6A" w:rsidP="007F7337">
      <w:pPr>
        <w:rPr>
          <w:rFonts w:ascii="Arial" w:eastAsia="Times New Roman" w:hAnsi="Arial" w:cs="Arial"/>
          <w:sz w:val="28"/>
          <w:szCs w:val="28"/>
          <w:lang w:val="en-IE" w:eastAsia="en-IE"/>
        </w:rPr>
      </w:pPr>
    </w:p>
    <w:p w:rsidR="00304F6A" w:rsidRPr="00304F6A" w:rsidRDefault="00304F6A" w:rsidP="007F7337">
      <w:pPr>
        <w:rPr>
          <w:rFonts w:ascii="Arial" w:eastAsia="Times New Roman" w:hAnsi="Arial" w:cs="Arial"/>
          <w:sz w:val="28"/>
          <w:szCs w:val="28"/>
          <w:lang w:val="en-IE" w:eastAsia="en-IE"/>
        </w:rPr>
      </w:pPr>
    </w:p>
    <w:p w:rsidR="00304F6A" w:rsidRPr="00304F6A" w:rsidRDefault="00304F6A" w:rsidP="007F7337">
      <w:pPr>
        <w:rPr>
          <w:rFonts w:ascii="Arial" w:eastAsia="Times New Roman" w:hAnsi="Arial" w:cs="Arial"/>
          <w:sz w:val="28"/>
          <w:szCs w:val="28"/>
          <w:lang w:val="en-IE" w:eastAsia="en-IE"/>
        </w:rPr>
      </w:pPr>
    </w:p>
    <w:p w:rsidR="00304F6A" w:rsidRPr="00304F6A" w:rsidRDefault="00304F6A" w:rsidP="007F7337">
      <w:pPr>
        <w:rPr>
          <w:rFonts w:ascii="Arial" w:eastAsia="Times New Roman" w:hAnsi="Arial" w:cs="Arial"/>
          <w:sz w:val="28"/>
          <w:szCs w:val="28"/>
          <w:lang w:val="en-IE" w:eastAsia="en-IE"/>
        </w:rPr>
      </w:pPr>
    </w:p>
    <w:p w:rsidR="00304F6A" w:rsidRPr="00304F6A" w:rsidRDefault="00304F6A" w:rsidP="007F7337">
      <w:pPr>
        <w:rPr>
          <w:rFonts w:ascii="Arial" w:eastAsia="Times New Roman" w:hAnsi="Arial" w:cs="Arial"/>
          <w:sz w:val="28"/>
          <w:szCs w:val="28"/>
          <w:lang w:val="en-IE" w:eastAsia="en-IE"/>
        </w:rPr>
      </w:pPr>
    </w:p>
    <w:p w:rsidR="00304F6A" w:rsidRPr="00304F6A" w:rsidRDefault="00304F6A" w:rsidP="007F7337">
      <w:pPr>
        <w:rPr>
          <w:rFonts w:ascii="Arial" w:eastAsia="Times New Roman" w:hAnsi="Arial" w:cs="Arial"/>
          <w:sz w:val="28"/>
          <w:szCs w:val="28"/>
          <w:lang w:val="en-IE" w:eastAsia="en-IE"/>
        </w:rPr>
      </w:pPr>
    </w:p>
    <w:p w:rsidR="00304F6A" w:rsidRPr="00304F6A" w:rsidRDefault="00304F6A" w:rsidP="007F7337">
      <w:pPr>
        <w:rPr>
          <w:rFonts w:ascii="Arial" w:eastAsia="Times New Roman" w:hAnsi="Arial" w:cs="Arial"/>
          <w:sz w:val="28"/>
          <w:szCs w:val="28"/>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spacing w:before="480" w:after="120"/>
        <w:outlineLvl w:val="0"/>
        <w:rPr>
          <w:rFonts w:ascii="Arial" w:eastAsia="Times New Roman" w:hAnsi="Arial" w:cs="Arial"/>
          <w:b/>
          <w:bCs/>
          <w:kern w:val="36"/>
          <w:sz w:val="28"/>
          <w:szCs w:val="28"/>
          <w:lang w:val="en-IE" w:eastAsia="en-IE"/>
        </w:rPr>
      </w:pPr>
      <w:r w:rsidRPr="007F7337">
        <w:rPr>
          <w:rFonts w:ascii="Arial" w:eastAsia="Times New Roman" w:hAnsi="Arial" w:cs="Arial"/>
          <w:b/>
          <w:bCs/>
          <w:color w:val="000000"/>
          <w:kern w:val="36"/>
          <w:sz w:val="46"/>
          <w:szCs w:val="46"/>
          <w:lang w:val="en-IE" w:eastAsia="en-IE"/>
        </w:rPr>
        <w:lastRenderedPageBreak/>
        <w:t>4 THE EXPERIENCES OF THE USED TOOLS AND METHODS</w:t>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 xml:space="preserve">The hardware was relatively simple to set up and was done with minimal issue, however the hardware’s functionality was more limited that we had originally hoped. The software development environment was somewhat more difficult, neither of the team members had ever worked with Android Studio before and it was overwhelming initially. Both members had worked with the Java programming language before and so the language wasn’t daunting, however, the </w:t>
      </w:r>
      <w:r w:rsidR="002F78E2" w:rsidRPr="00304F6A">
        <w:rPr>
          <w:rFonts w:ascii="Arial" w:eastAsia="Times New Roman" w:hAnsi="Arial" w:cs="Arial"/>
          <w:color w:val="000000"/>
          <w:sz w:val="28"/>
          <w:szCs w:val="28"/>
          <w:lang w:val="en-IE" w:eastAsia="en-IE"/>
        </w:rPr>
        <w:t>Gradle</w:t>
      </w:r>
      <w:r w:rsidRPr="007F7337">
        <w:rPr>
          <w:rFonts w:ascii="Arial" w:eastAsia="Times New Roman" w:hAnsi="Arial" w:cs="Arial"/>
          <w:color w:val="000000"/>
          <w:sz w:val="28"/>
          <w:szCs w:val="28"/>
          <w:lang w:val="en-IE" w:eastAsia="en-IE"/>
        </w:rPr>
        <w:t xml:space="preserve"> and xml resources was a new concept.</w:t>
      </w:r>
    </w:p>
    <w:p w:rsidR="00304F6A" w:rsidRDefault="00304F6A" w:rsidP="007F7337">
      <w:pPr>
        <w:rPr>
          <w:rFonts w:ascii="Arial" w:eastAsia="Times New Roman" w:hAnsi="Arial" w:cs="Arial"/>
          <w:color w:val="000000"/>
          <w:sz w:val="28"/>
          <w:szCs w:val="28"/>
          <w:lang w:val="en-IE" w:eastAsia="en-IE"/>
        </w:rPr>
      </w:pPr>
    </w:p>
    <w:p w:rsidR="007F7337"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 xml:space="preserve">Although we had decided to use the Estimote Notification </w:t>
      </w:r>
      <w:proofErr w:type="gramStart"/>
      <w:r w:rsidRPr="007F7337">
        <w:rPr>
          <w:rFonts w:ascii="Arial" w:eastAsia="Times New Roman" w:hAnsi="Arial" w:cs="Arial"/>
          <w:color w:val="000000"/>
          <w:sz w:val="28"/>
          <w:szCs w:val="28"/>
          <w:lang w:val="en-IE" w:eastAsia="en-IE"/>
        </w:rPr>
        <w:t>template</w:t>
      </w:r>
      <w:proofErr w:type="gramEnd"/>
      <w:r w:rsidRPr="007F7337">
        <w:rPr>
          <w:rFonts w:ascii="Arial" w:eastAsia="Times New Roman" w:hAnsi="Arial" w:cs="Arial"/>
          <w:color w:val="000000"/>
          <w:sz w:val="28"/>
          <w:szCs w:val="28"/>
          <w:lang w:val="en-IE" w:eastAsia="en-IE"/>
        </w:rPr>
        <w:t xml:space="preserve"> </w:t>
      </w:r>
      <w:r w:rsidR="00304F6A">
        <w:rPr>
          <w:rFonts w:ascii="Arial" w:eastAsia="Times New Roman" w:hAnsi="Arial" w:cs="Arial"/>
          <w:color w:val="000000"/>
          <w:sz w:val="28"/>
          <w:szCs w:val="28"/>
          <w:lang w:val="en-IE" w:eastAsia="en-IE"/>
        </w:rPr>
        <w:t>Initially</w:t>
      </w:r>
      <w:r w:rsidR="002F78E2" w:rsidRPr="00304F6A">
        <w:rPr>
          <w:rFonts w:ascii="Arial" w:eastAsia="Times New Roman" w:hAnsi="Arial" w:cs="Arial"/>
          <w:color w:val="000000"/>
          <w:sz w:val="28"/>
          <w:szCs w:val="28"/>
          <w:lang w:val="en-IE" w:eastAsia="en-IE"/>
        </w:rPr>
        <w:t>,</w:t>
      </w:r>
      <w:r w:rsidRPr="007F7337">
        <w:rPr>
          <w:rFonts w:ascii="Arial" w:eastAsia="Times New Roman" w:hAnsi="Arial" w:cs="Arial"/>
          <w:color w:val="000000"/>
          <w:sz w:val="28"/>
          <w:szCs w:val="28"/>
          <w:lang w:val="en-IE" w:eastAsia="en-IE"/>
        </w:rPr>
        <w:t xml:space="preserve"> we had experienced several issues setting it </w:t>
      </w:r>
      <w:r w:rsidR="002F78E2" w:rsidRPr="00304F6A">
        <w:rPr>
          <w:rFonts w:ascii="Arial" w:eastAsia="Times New Roman" w:hAnsi="Arial" w:cs="Arial"/>
          <w:color w:val="000000"/>
          <w:sz w:val="28"/>
          <w:szCs w:val="28"/>
          <w:lang w:val="en-IE" w:eastAsia="en-IE"/>
        </w:rPr>
        <w:t>up,</w:t>
      </w:r>
      <w:r w:rsidRPr="007F7337">
        <w:rPr>
          <w:rFonts w:ascii="Arial" w:eastAsia="Times New Roman" w:hAnsi="Arial" w:cs="Arial"/>
          <w:color w:val="000000"/>
          <w:sz w:val="28"/>
          <w:szCs w:val="28"/>
          <w:lang w:val="en-IE" w:eastAsia="en-IE"/>
        </w:rPr>
        <w:t xml:space="preserve"> so we eventually decided to create our own project from scratch rather than use any of the given templates. This took some work to </w:t>
      </w:r>
      <w:r w:rsidR="002F78E2" w:rsidRPr="00304F6A">
        <w:rPr>
          <w:rFonts w:ascii="Arial" w:eastAsia="Times New Roman" w:hAnsi="Arial" w:cs="Arial"/>
          <w:color w:val="000000"/>
          <w:sz w:val="28"/>
          <w:szCs w:val="28"/>
          <w:lang w:val="en-IE" w:eastAsia="en-IE"/>
        </w:rPr>
        <w:t>set-up,</w:t>
      </w:r>
      <w:r w:rsidRPr="007F7337">
        <w:rPr>
          <w:rFonts w:ascii="Arial" w:eastAsia="Times New Roman" w:hAnsi="Arial" w:cs="Arial"/>
          <w:color w:val="000000"/>
          <w:sz w:val="28"/>
          <w:szCs w:val="28"/>
          <w:lang w:val="en-IE" w:eastAsia="en-IE"/>
        </w:rPr>
        <w:t xml:space="preserve"> but it seems to have paid off in the long run as we managed to create an effective project and learn many of the Estimote concepts along the way.</w:t>
      </w:r>
    </w:p>
    <w:p w:rsidR="00304F6A" w:rsidRPr="007F7337" w:rsidRDefault="00304F6A" w:rsidP="007F7337">
      <w:pPr>
        <w:rPr>
          <w:rFonts w:ascii="Arial" w:eastAsia="Times New Roman" w:hAnsi="Arial" w:cs="Arial"/>
          <w:sz w:val="28"/>
          <w:szCs w:val="28"/>
          <w:lang w:val="en-IE" w:eastAsia="en-IE"/>
        </w:rPr>
      </w:pPr>
    </w:p>
    <w:p w:rsidR="007F7337" w:rsidRPr="00304F6A"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We used Google Docs to write this report. This way we could work on the same file at the same time without having to cross-reference our edits and combine our work constantly. When the report was finished we exported it as a Work Document, fixed any formatting issues created by the conversion and exported it as a pdf.</w:t>
      </w: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Default="007F7337"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304F6A" w:rsidRDefault="00304F6A"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spacing w:before="480" w:after="120"/>
        <w:outlineLvl w:val="0"/>
        <w:rPr>
          <w:rFonts w:ascii="Arial" w:eastAsia="Times New Roman" w:hAnsi="Arial" w:cs="Arial"/>
          <w:b/>
          <w:bCs/>
          <w:kern w:val="36"/>
          <w:sz w:val="48"/>
          <w:szCs w:val="48"/>
          <w:lang w:val="en-IE" w:eastAsia="en-IE"/>
        </w:rPr>
      </w:pPr>
      <w:r w:rsidRPr="007F7337">
        <w:rPr>
          <w:rFonts w:ascii="Arial" w:eastAsia="Times New Roman" w:hAnsi="Arial" w:cs="Arial"/>
          <w:b/>
          <w:bCs/>
          <w:color w:val="000000"/>
          <w:kern w:val="36"/>
          <w:sz w:val="46"/>
          <w:szCs w:val="46"/>
          <w:lang w:val="en-IE" w:eastAsia="en-IE"/>
        </w:rPr>
        <w:lastRenderedPageBreak/>
        <w:t>5 PERSONAL EXPERIENCES AND LEARNING</w:t>
      </w:r>
    </w:p>
    <w:p w:rsidR="007F7337" w:rsidRPr="007F7337" w:rsidRDefault="007F7337" w:rsidP="007F7337">
      <w:pPr>
        <w:spacing w:before="360" w:after="80"/>
        <w:outlineLvl w:val="1"/>
        <w:rPr>
          <w:rFonts w:ascii="Arial" w:eastAsia="Times New Roman" w:hAnsi="Arial" w:cs="Arial"/>
          <w:b/>
          <w:bCs/>
          <w:sz w:val="28"/>
          <w:szCs w:val="28"/>
          <w:lang w:val="en-IE" w:eastAsia="en-IE"/>
        </w:rPr>
      </w:pPr>
      <w:r w:rsidRPr="007F7337">
        <w:rPr>
          <w:rFonts w:ascii="Arial" w:eastAsia="Times New Roman" w:hAnsi="Arial" w:cs="Arial"/>
          <w:b/>
          <w:bCs/>
          <w:color w:val="000000"/>
          <w:sz w:val="34"/>
          <w:szCs w:val="34"/>
          <w:lang w:val="en-IE" w:eastAsia="en-IE"/>
        </w:rPr>
        <w:t>5.1 Vincent's experiences</w:t>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 xml:space="preserve">I really like this project and never thought that making apps was so easy. This project gave me a push to go learn more about Android Studio and what else it could do. I learned how to give an application internet access and how to take user input and search for information with it. While researching </w:t>
      </w:r>
      <w:r w:rsidR="002F78E2" w:rsidRPr="00304F6A">
        <w:rPr>
          <w:rFonts w:ascii="Arial" w:eastAsia="Times New Roman" w:hAnsi="Arial" w:cs="Arial"/>
          <w:color w:val="000000"/>
          <w:sz w:val="28"/>
          <w:szCs w:val="28"/>
          <w:lang w:val="en-IE" w:eastAsia="en-IE"/>
        </w:rPr>
        <w:t>I</w:t>
      </w:r>
      <w:r w:rsidRPr="007F7337">
        <w:rPr>
          <w:rFonts w:ascii="Arial" w:eastAsia="Times New Roman" w:hAnsi="Arial" w:cs="Arial"/>
          <w:color w:val="000000"/>
          <w:sz w:val="28"/>
          <w:szCs w:val="28"/>
          <w:lang w:val="en-IE" w:eastAsia="en-IE"/>
        </w:rPr>
        <w:t xml:space="preserve"> learned how implement maps and locations settings, although I couldn't implement it effectively due to time constraints and because I still don't know too much about Android Studio, I'm looking forward to my </w:t>
      </w:r>
      <w:r w:rsidR="00304F6A" w:rsidRPr="00304F6A">
        <w:rPr>
          <w:rFonts w:ascii="Arial" w:eastAsia="Times New Roman" w:hAnsi="Arial" w:cs="Arial"/>
          <w:color w:val="000000"/>
          <w:sz w:val="28"/>
          <w:szCs w:val="28"/>
          <w:lang w:val="en-IE" w:eastAsia="en-IE"/>
        </w:rPr>
        <w:t>next</w:t>
      </w:r>
      <w:r w:rsidRPr="007F7337">
        <w:rPr>
          <w:rFonts w:ascii="Arial" w:eastAsia="Times New Roman" w:hAnsi="Arial" w:cs="Arial"/>
          <w:color w:val="000000"/>
          <w:sz w:val="28"/>
          <w:szCs w:val="28"/>
          <w:lang w:val="en-IE" w:eastAsia="en-IE"/>
        </w:rPr>
        <w:t xml:space="preserve"> project. Although the project was relatively short I feel that I really learned </w:t>
      </w:r>
      <w:r w:rsidR="00304F6A" w:rsidRPr="00304F6A">
        <w:rPr>
          <w:rFonts w:ascii="Arial" w:eastAsia="Times New Roman" w:hAnsi="Arial" w:cs="Arial"/>
          <w:color w:val="000000"/>
          <w:sz w:val="28"/>
          <w:szCs w:val="28"/>
          <w:lang w:val="en-IE" w:eastAsia="en-IE"/>
        </w:rPr>
        <w:t>a lot</w:t>
      </w:r>
      <w:r w:rsidRPr="007F7337">
        <w:rPr>
          <w:rFonts w:ascii="Arial" w:eastAsia="Times New Roman" w:hAnsi="Arial" w:cs="Arial"/>
          <w:color w:val="000000"/>
          <w:sz w:val="28"/>
          <w:szCs w:val="28"/>
          <w:lang w:val="en-IE" w:eastAsia="en-IE"/>
        </w:rPr>
        <w:t xml:space="preserve"> from this project.</w:t>
      </w:r>
    </w:p>
    <w:p w:rsidR="007F7337" w:rsidRPr="007F7337" w:rsidRDefault="007F7337" w:rsidP="007F7337">
      <w:pPr>
        <w:spacing w:before="360" w:after="80"/>
        <w:outlineLvl w:val="1"/>
        <w:rPr>
          <w:rFonts w:ascii="Arial" w:eastAsia="Times New Roman" w:hAnsi="Arial" w:cs="Arial"/>
          <w:b/>
          <w:bCs/>
          <w:sz w:val="28"/>
          <w:szCs w:val="28"/>
          <w:lang w:val="en-IE" w:eastAsia="en-IE"/>
        </w:rPr>
      </w:pPr>
      <w:r w:rsidRPr="007F7337">
        <w:rPr>
          <w:rFonts w:ascii="Arial" w:eastAsia="Times New Roman" w:hAnsi="Arial" w:cs="Arial"/>
          <w:b/>
          <w:bCs/>
          <w:color w:val="000000"/>
          <w:sz w:val="34"/>
          <w:szCs w:val="34"/>
          <w:lang w:val="en-IE" w:eastAsia="en-IE"/>
        </w:rPr>
        <w:t>5.2 Ronan's experiences</w:t>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 xml:space="preserve">Although I ran into many issues throughout the course of this project I enjoyed the challenges I faced while at the same time learning new skills. I believe that learning the basics of Android Studio development will be of great use to me in my future career as it is a widely used standard for Android Application development. After completing the </w:t>
      </w:r>
      <w:r w:rsidR="00304F6A" w:rsidRPr="00304F6A">
        <w:rPr>
          <w:rFonts w:ascii="Arial" w:eastAsia="Times New Roman" w:hAnsi="Arial" w:cs="Arial"/>
          <w:color w:val="000000"/>
          <w:sz w:val="28"/>
          <w:szCs w:val="28"/>
          <w:lang w:val="en-IE" w:eastAsia="en-IE"/>
        </w:rPr>
        <w:t>project,</w:t>
      </w:r>
      <w:r w:rsidRPr="007F7337">
        <w:rPr>
          <w:rFonts w:ascii="Arial" w:eastAsia="Times New Roman" w:hAnsi="Arial" w:cs="Arial"/>
          <w:color w:val="000000"/>
          <w:sz w:val="28"/>
          <w:szCs w:val="28"/>
          <w:lang w:val="en-IE" w:eastAsia="en-IE"/>
        </w:rPr>
        <w:t xml:space="preserve"> I believe that beacons </w:t>
      </w:r>
      <w:r w:rsidR="00304F6A" w:rsidRPr="00304F6A">
        <w:rPr>
          <w:rFonts w:ascii="Arial" w:eastAsia="Times New Roman" w:hAnsi="Arial" w:cs="Arial"/>
          <w:color w:val="000000"/>
          <w:sz w:val="28"/>
          <w:szCs w:val="28"/>
          <w:lang w:val="en-IE" w:eastAsia="en-IE"/>
        </w:rPr>
        <w:t>like</w:t>
      </w:r>
      <w:r w:rsidRPr="007F7337">
        <w:rPr>
          <w:rFonts w:ascii="Arial" w:eastAsia="Times New Roman" w:hAnsi="Arial" w:cs="Arial"/>
          <w:color w:val="000000"/>
          <w:sz w:val="28"/>
          <w:szCs w:val="28"/>
          <w:lang w:val="en-IE" w:eastAsia="en-IE"/>
        </w:rPr>
        <w:t xml:space="preserve"> the Estimote Beacons used will only become more prevalent as time goes on, so learning the basic concepts and uses of the beacons was very helpful.</w:t>
      </w: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Default="007F7337" w:rsidP="007F7337">
      <w:pPr>
        <w:rPr>
          <w:rFonts w:ascii="Arial" w:eastAsia="Times New Roman" w:hAnsi="Arial" w:cs="Arial"/>
          <w:sz w:val="24"/>
          <w:szCs w:val="24"/>
          <w:lang w:val="en-IE" w:eastAsia="en-IE"/>
        </w:rPr>
      </w:pPr>
    </w:p>
    <w:p w:rsidR="00D5012B" w:rsidRDefault="00D5012B" w:rsidP="007F7337">
      <w:pPr>
        <w:rPr>
          <w:rFonts w:ascii="Arial" w:eastAsia="Times New Roman" w:hAnsi="Arial" w:cs="Arial"/>
          <w:sz w:val="24"/>
          <w:szCs w:val="24"/>
          <w:lang w:val="en-IE" w:eastAsia="en-IE"/>
        </w:rPr>
      </w:pPr>
    </w:p>
    <w:p w:rsidR="00D5012B" w:rsidRPr="007F7337" w:rsidRDefault="00D5012B"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rPr>
          <w:rFonts w:ascii="Arial" w:eastAsia="Times New Roman" w:hAnsi="Arial" w:cs="Arial"/>
          <w:sz w:val="24"/>
          <w:szCs w:val="24"/>
          <w:lang w:val="en-IE" w:eastAsia="en-IE"/>
        </w:rPr>
      </w:pPr>
    </w:p>
    <w:p w:rsidR="007F7337" w:rsidRPr="007F7337" w:rsidRDefault="007F7337" w:rsidP="007F7337">
      <w:pPr>
        <w:spacing w:before="480" w:after="120"/>
        <w:outlineLvl w:val="0"/>
        <w:rPr>
          <w:rFonts w:ascii="Arial" w:eastAsia="Times New Roman" w:hAnsi="Arial" w:cs="Arial"/>
          <w:b/>
          <w:bCs/>
          <w:kern w:val="36"/>
          <w:sz w:val="48"/>
          <w:szCs w:val="48"/>
          <w:lang w:val="en-IE" w:eastAsia="en-IE"/>
        </w:rPr>
      </w:pPr>
      <w:r w:rsidRPr="007F7337">
        <w:rPr>
          <w:rFonts w:ascii="Arial" w:eastAsia="Times New Roman" w:hAnsi="Arial" w:cs="Arial"/>
          <w:b/>
          <w:bCs/>
          <w:color w:val="000000"/>
          <w:kern w:val="36"/>
          <w:sz w:val="46"/>
          <w:szCs w:val="46"/>
          <w:lang w:val="en-IE" w:eastAsia="en-IE"/>
        </w:rPr>
        <w:lastRenderedPageBreak/>
        <w:t>6 SELF-EVALUATION OF THE STUDY MODULE</w:t>
      </w:r>
    </w:p>
    <w:p w:rsidR="007F7337" w:rsidRPr="007F7337" w:rsidRDefault="007F7337" w:rsidP="007F7337">
      <w:pPr>
        <w:spacing w:before="360" w:after="80"/>
        <w:outlineLvl w:val="1"/>
        <w:rPr>
          <w:rFonts w:ascii="Arial" w:eastAsia="Times New Roman" w:hAnsi="Arial" w:cs="Arial"/>
          <w:b/>
          <w:bCs/>
          <w:sz w:val="28"/>
          <w:szCs w:val="28"/>
          <w:lang w:val="en-IE" w:eastAsia="en-IE"/>
        </w:rPr>
      </w:pPr>
      <w:r w:rsidRPr="007F7337">
        <w:rPr>
          <w:rFonts w:ascii="Arial" w:eastAsia="Times New Roman" w:hAnsi="Arial" w:cs="Arial"/>
          <w:b/>
          <w:bCs/>
          <w:color w:val="000000"/>
          <w:sz w:val="34"/>
          <w:szCs w:val="34"/>
          <w:lang w:val="en-IE" w:eastAsia="en-IE"/>
        </w:rPr>
        <w:t>6.1 Vincent's self-evaluation</w:t>
      </w:r>
    </w:p>
    <w:p w:rsidR="007F7337" w:rsidRPr="007F7337" w:rsidRDefault="007F7337" w:rsidP="007F7337">
      <w:pPr>
        <w:rPr>
          <w:rFonts w:ascii="Arial" w:eastAsia="Times New Roman" w:hAnsi="Arial" w:cs="Arial"/>
          <w:sz w:val="28"/>
          <w:szCs w:val="28"/>
          <w:lang w:val="en-IE" w:eastAsia="en-IE"/>
        </w:rPr>
      </w:pPr>
      <w:r w:rsidRPr="007F7337">
        <w:rPr>
          <w:rFonts w:ascii="Arial" w:eastAsia="Times New Roman" w:hAnsi="Arial" w:cs="Arial"/>
          <w:color w:val="000000"/>
          <w:sz w:val="28"/>
          <w:szCs w:val="28"/>
          <w:lang w:val="en-IE" w:eastAsia="en-IE"/>
        </w:rPr>
        <w:t xml:space="preserve">I think that the project, based on the </w:t>
      </w:r>
      <w:r w:rsidR="00304F6A" w:rsidRPr="00304F6A">
        <w:rPr>
          <w:rFonts w:ascii="Arial" w:eastAsia="Times New Roman" w:hAnsi="Arial" w:cs="Arial"/>
          <w:color w:val="000000"/>
          <w:sz w:val="28"/>
          <w:szCs w:val="28"/>
          <w:lang w:val="en-IE" w:eastAsia="en-IE"/>
        </w:rPr>
        <w:t>outcome</w:t>
      </w:r>
      <w:r w:rsidRPr="007F7337">
        <w:rPr>
          <w:rFonts w:ascii="Arial" w:eastAsia="Times New Roman" w:hAnsi="Arial" w:cs="Arial"/>
          <w:color w:val="000000"/>
          <w:sz w:val="28"/>
          <w:szCs w:val="28"/>
          <w:lang w:val="en-IE" w:eastAsia="en-IE"/>
        </w:rPr>
        <w:t xml:space="preserve">, was successful. The project was completed in time and the work and reports seemed good. </w:t>
      </w:r>
      <w:r w:rsidR="00304F6A" w:rsidRPr="00304F6A">
        <w:rPr>
          <w:rFonts w:ascii="Arial" w:eastAsia="Times New Roman" w:hAnsi="Arial" w:cs="Arial"/>
          <w:color w:val="000000"/>
          <w:sz w:val="28"/>
          <w:szCs w:val="28"/>
          <w:lang w:val="en-IE" w:eastAsia="en-IE"/>
        </w:rPr>
        <w:t>Overall,</w:t>
      </w:r>
      <w:r w:rsidRPr="007F7337">
        <w:rPr>
          <w:rFonts w:ascii="Arial" w:eastAsia="Times New Roman" w:hAnsi="Arial" w:cs="Arial"/>
          <w:color w:val="000000"/>
          <w:sz w:val="28"/>
          <w:szCs w:val="28"/>
          <w:lang w:val="en-IE" w:eastAsia="en-IE"/>
        </w:rPr>
        <w:t xml:space="preserve"> I think that it was a success and with a bit more time we could have made something greater. I was glad that Android Studio uses java as it is a language I am familiar with and I believe that is one reason the project was a success. I think we deserve a grade of A.</w:t>
      </w:r>
    </w:p>
    <w:p w:rsidR="007F7337" w:rsidRPr="007F7337" w:rsidRDefault="007F7337" w:rsidP="007F7337">
      <w:pPr>
        <w:spacing w:before="360" w:after="80"/>
        <w:outlineLvl w:val="1"/>
        <w:rPr>
          <w:rFonts w:ascii="Arial" w:eastAsia="Times New Roman" w:hAnsi="Arial" w:cs="Arial"/>
          <w:b/>
          <w:bCs/>
          <w:sz w:val="28"/>
          <w:szCs w:val="28"/>
          <w:lang w:val="en-IE" w:eastAsia="en-IE"/>
        </w:rPr>
      </w:pPr>
      <w:r w:rsidRPr="007F7337">
        <w:rPr>
          <w:rFonts w:ascii="Arial" w:eastAsia="Times New Roman" w:hAnsi="Arial" w:cs="Arial"/>
          <w:b/>
          <w:bCs/>
          <w:color w:val="000000"/>
          <w:sz w:val="34"/>
          <w:szCs w:val="34"/>
          <w:lang w:val="en-IE" w:eastAsia="en-IE"/>
        </w:rPr>
        <w:t>6.2 Ronan's self-evaluation</w:t>
      </w:r>
    </w:p>
    <w:p w:rsidR="007F7337" w:rsidRPr="00304F6A" w:rsidRDefault="007F7337" w:rsidP="007F7337">
      <w:pPr>
        <w:rPr>
          <w:rFonts w:ascii="Arial" w:eastAsia="Times New Roman" w:hAnsi="Arial" w:cs="Arial"/>
          <w:color w:val="000000"/>
          <w:sz w:val="28"/>
          <w:szCs w:val="28"/>
          <w:lang w:val="en-IE" w:eastAsia="en-IE"/>
        </w:rPr>
      </w:pPr>
      <w:r w:rsidRPr="007F7337">
        <w:rPr>
          <w:rFonts w:ascii="Arial" w:eastAsia="Times New Roman" w:hAnsi="Arial" w:cs="Arial"/>
          <w:color w:val="000000"/>
          <w:sz w:val="28"/>
          <w:szCs w:val="28"/>
          <w:lang w:val="en-IE" w:eastAsia="en-IE"/>
        </w:rPr>
        <w:t xml:space="preserve">I believe that based on my initial skill set going into the project and </w:t>
      </w:r>
      <w:r w:rsidR="00304F6A" w:rsidRPr="00304F6A">
        <w:rPr>
          <w:rFonts w:ascii="Arial" w:eastAsia="Times New Roman" w:hAnsi="Arial" w:cs="Arial"/>
          <w:color w:val="000000"/>
          <w:sz w:val="28"/>
          <w:szCs w:val="28"/>
          <w:lang w:val="en-IE" w:eastAsia="en-IE"/>
        </w:rPr>
        <w:t>the result</w:t>
      </w:r>
      <w:r w:rsidRPr="007F7337">
        <w:rPr>
          <w:rFonts w:ascii="Arial" w:eastAsia="Times New Roman" w:hAnsi="Arial" w:cs="Arial"/>
          <w:color w:val="000000"/>
          <w:sz w:val="28"/>
          <w:szCs w:val="28"/>
          <w:lang w:val="en-IE" w:eastAsia="en-IE"/>
        </w:rPr>
        <w:t xml:space="preserve"> of the project, we did extremely well. We finished the project within the provided time constraints and both members pulled their own weight with regards to the work. As </w:t>
      </w:r>
      <w:r w:rsidR="00304F6A" w:rsidRPr="00304F6A">
        <w:rPr>
          <w:rFonts w:ascii="Arial" w:eastAsia="Times New Roman" w:hAnsi="Arial" w:cs="Arial"/>
          <w:color w:val="000000"/>
          <w:sz w:val="28"/>
          <w:szCs w:val="28"/>
          <w:lang w:val="en-IE" w:eastAsia="en-IE"/>
        </w:rPr>
        <w:t>I</w:t>
      </w:r>
      <w:r w:rsidRPr="007F7337">
        <w:rPr>
          <w:rFonts w:ascii="Arial" w:eastAsia="Times New Roman" w:hAnsi="Arial" w:cs="Arial"/>
          <w:color w:val="000000"/>
          <w:sz w:val="28"/>
          <w:szCs w:val="28"/>
          <w:lang w:val="en-IE" w:eastAsia="en-IE"/>
        </w:rPr>
        <w:t xml:space="preserve"> said above I did not know how to use Android </w:t>
      </w:r>
      <w:r w:rsidR="00304F6A" w:rsidRPr="00304F6A">
        <w:rPr>
          <w:rFonts w:ascii="Arial" w:eastAsia="Times New Roman" w:hAnsi="Arial" w:cs="Arial"/>
          <w:color w:val="000000"/>
          <w:sz w:val="28"/>
          <w:szCs w:val="28"/>
          <w:lang w:val="en-IE" w:eastAsia="en-IE"/>
        </w:rPr>
        <w:t>Studio,</w:t>
      </w:r>
      <w:r w:rsidRPr="007F7337">
        <w:rPr>
          <w:rFonts w:ascii="Arial" w:eastAsia="Times New Roman" w:hAnsi="Arial" w:cs="Arial"/>
          <w:color w:val="000000"/>
          <w:sz w:val="28"/>
          <w:szCs w:val="28"/>
          <w:lang w:val="en-IE" w:eastAsia="en-IE"/>
        </w:rPr>
        <w:t xml:space="preserve"> so I also learned a lot </w:t>
      </w:r>
      <w:r w:rsidRPr="00304F6A">
        <w:rPr>
          <w:rFonts w:ascii="Arial" w:eastAsia="Times New Roman" w:hAnsi="Arial" w:cs="Arial"/>
          <w:color w:val="000000"/>
          <w:sz w:val="28"/>
          <w:szCs w:val="28"/>
          <w:lang w:val="en-IE" w:eastAsia="en-IE"/>
        </w:rPr>
        <w:t>throughout</w:t>
      </w:r>
      <w:r w:rsidRPr="007F7337">
        <w:rPr>
          <w:rFonts w:ascii="Arial" w:eastAsia="Times New Roman" w:hAnsi="Arial" w:cs="Arial"/>
          <w:color w:val="000000"/>
          <w:sz w:val="28"/>
          <w:szCs w:val="28"/>
          <w:lang w:val="en-IE" w:eastAsia="en-IE"/>
        </w:rPr>
        <w:t xml:space="preserve"> this project. With all of this in consideration I believe that a grade B or A.</w:t>
      </w:r>
    </w:p>
    <w:p w:rsidR="007F7337" w:rsidRDefault="007F7337" w:rsidP="007F7337">
      <w:pPr>
        <w:rPr>
          <w:rFonts w:ascii="Arial" w:eastAsia="Times New Roman" w:hAnsi="Arial" w:cs="Arial"/>
          <w:sz w:val="24"/>
          <w:szCs w:val="24"/>
          <w:lang w:val="en-IE" w:eastAsia="en-IE"/>
        </w:rPr>
      </w:pPr>
    </w:p>
    <w:p w:rsidR="00304F6A" w:rsidRPr="007F7337" w:rsidRDefault="00304F6A" w:rsidP="007F7337">
      <w:pPr>
        <w:rPr>
          <w:rFonts w:ascii="Arial" w:eastAsia="Times New Roman" w:hAnsi="Arial" w:cs="Arial"/>
          <w:sz w:val="24"/>
          <w:szCs w:val="24"/>
          <w:lang w:val="en-IE" w:eastAsia="en-IE"/>
        </w:rPr>
      </w:pPr>
    </w:p>
    <w:p w:rsidR="007F7337" w:rsidRPr="007F7337" w:rsidRDefault="007F7337" w:rsidP="00304F6A">
      <w:pPr>
        <w:rPr>
          <w:rFonts w:ascii="Arial" w:eastAsia="Times New Roman" w:hAnsi="Arial" w:cs="Arial"/>
          <w:b/>
          <w:sz w:val="28"/>
          <w:szCs w:val="28"/>
          <w:lang w:val="en-IE" w:eastAsia="en-IE"/>
        </w:rPr>
      </w:pPr>
      <w:r w:rsidRPr="007F7337">
        <w:rPr>
          <w:rFonts w:ascii="Arial" w:eastAsia="Times New Roman" w:hAnsi="Arial" w:cs="Arial"/>
          <w:b/>
          <w:color w:val="000000"/>
          <w:sz w:val="32"/>
          <w:szCs w:val="32"/>
          <w:lang w:val="en-IE" w:eastAsia="en-IE"/>
        </w:rPr>
        <w:t>REFERENCES</w:t>
      </w:r>
    </w:p>
    <w:p w:rsidR="007F7337" w:rsidRPr="007F7337" w:rsidRDefault="007F7337" w:rsidP="00304F6A">
      <w:pPr>
        <w:spacing w:before="480"/>
        <w:outlineLvl w:val="0"/>
        <w:rPr>
          <w:rFonts w:ascii="Arial" w:eastAsia="Times New Roman" w:hAnsi="Arial" w:cs="Arial"/>
          <w:b/>
          <w:bCs/>
          <w:kern w:val="36"/>
          <w:sz w:val="28"/>
          <w:szCs w:val="28"/>
          <w:lang w:val="en-IE" w:eastAsia="en-IE"/>
        </w:rPr>
      </w:pPr>
      <w:hyperlink r:id="rId15" w:history="1">
        <w:r w:rsidRPr="00304F6A">
          <w:rPr>
            <w:rFonts w:ascii="Arial" w:eastAsia="Times New Roman" w:hAnsi="Arial" w:cs="Arial"/>
            <w:b/>
            <w:bCs/>
            <w:color w:val="1155CC"/>
            <w:kern w:val="36"/>
            <w:sz w:val="28"/>
            <w:szCs w:val="28"/>
            <w:u w:val="single"/>
            <w:lang w:val="en-IE" w:eastAsia="en-IE"/>
          </w:rPr>
          <w:t>http://openweathermap.org/appid</w:t>
        </w:r>
      </w:hyperlink>
    </w:p>
    <w:p w:rsidR="00A9204E" w:rsidRPr="007F7337" w:rsidRDefault="00A9204E">
      <w:pPr>
        <w:rPr>
          <w:rFonts w:ascii="Arial" w:hAnsi="Arial" w:cs="Arial"/>
        </w:rPr>
      </w:pPr>
    </w:p>
    <w:sectPr w:rsidR="00A9204E" w:rsidRPr="007F7337" w:rsidSect="007F7337">
      <w:headerReference w:type="default" r:id="rId16"/>
      <w:pgSz w:w="12240" w:h="15840"/>
      <w:pgMar w:top="1440" w:right="1440" w:bottom="1440" w:left="1440" w:header="72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141" w:rsidRDefault="004C6141" w:rsidP="007F7337">
      <w:r>
        <w:separator/>
      </w:r>
    </w:p>
  </w:endnote>
  <w:endnote w:type="continuationSeparator" w:id="0">
    <w:p w:rsidR="004C6141" w:rsidRDefault="004C6141" w:rsidP="007F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141" w:rsidRDefault="004C6141" w:rsidP="007F7337">
      <w:r>
        <w:separator/>
      </w:r>
    </w:p>
  </w:footnote>
  <w:footnote w:type="continuationSeparator" w:id="0">
    <w:p w:rsidR="004C6141" w:rsidRDefault="004C6141" w:rsidP="007F7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89" w:type="dxa"/>
      <w:tblInd w:w="-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3"/>
      <w:gridCol w:w="1533"/>
      <w:gridCol w:w="2317"/>
      <w:gridCol w:w="1358"/>
      <w:gridCol w:w="1508"/>
    </w:tblGrid>
    <w:tr w:rsidR="007F7337" w:rsidRPr="007F7337" w:rsidTr="007F7337">
      <w:trPr>
        <w:cantSplit/>
        <w:trHeight w:val="288"/>
      </w:trPr>
      <w:tc>
        <w:tcPr>
          <w:tcW w:w="4873" w:type="dxa"/>
          <w:tcBorders>
            <w:right w:val="nil"/>
          </w:tcBorders>
        </w:tcPr>
        <w:p w:rsidR="007F7337" w:rsidRPr="007F7337" w:rsidRDefault="007F7337" w:rsidP="007F7337">
          <w:pPr>
            <w:pStyle w:val="Header"/>
            <w:tabs>
              <w:tab w:val="right" w:pos="3114"/>
            </w:tabs>
            <w:rPr>
              <w:rFonts w:ascii="Arial" w:hAnsi="Arial" w:cs="Arial"/>
              <w:sz w:val="20"/>
              <w:szCs w:val="20"/>
            </w:rPr>
          </w:pPr>
          <w:proofErr w:type="spellStart"/>
          <w:r w:rsidRPr="007F7337">
            <w:rPr>
              <w:rFonts w:ascii="Arial" w:hAnsi="Arial" w:cs="Arial"/>
              <w:sz w:val="20"/>
              <w:szCs w:val="20"/>
            </w:rPr>
            <w:t>Softaajat</w:t>
          </w:r>
          <w:proofErr w:type="spellEnd"/>
          <w:r w:rsidRPr="007F7337">
            <w:rPr>
              <w:rFonts w:ascii="Arial" w:hAnsi="Arial" w:cs="Arial"/>
              <w:sz w:val="20"/>
              <w:szCs w:val="20"/>
            </w:rPr>
            <w:t xml:space="preserve"> Oy</w:t>
          </w:r>
          <w:r w:rsidRPr="007F7337">
            <w:rPr>
              <w:rFonts w:ascii="Arial" w:hAnsi="Arial" w:cs="Arial"/>
              <w:sz w:val="20"/>
              <w:szCs w:val="20"/>
            </w:rPr>
            <w:tab/>
          </w:r>
        </w:p>
      </w:tc>
      <w:tc>
        <w:tcPr>
          <w:tcW w:w="5208" w:type="dxa"/>
          <w:gridSpan w:val="3"/>
          <w:tcBorders>
            <w:left w:val="nil"/>
            <w:right w:val="nil"/>
          </w:tcBorders>
        </w:tcPr>
        <w:p w:rsidR="007F7337" w:rsidRPr="007F7337" w:rsidRDefault="007F7337" w:rsidP="007F7337">
          <w:pPr>
            <w:pStyle w:val="Header"/>
            <w:rPr>
              <w:rFonts w:ascii="Arial" w:hAnsi="Arial" w:cs="Arial"/>
              <w:sz w:val="20"/>
              <w:szCs w:val="20"/>
            </w:rPr>
          </w:pPr>
          <w:r>
            <w:rPr>
              <w:rFonts w:ascii="Arial" w:hAnsi="Arial" w:cs="Arial"/>
              <w:sz w:val="20"/>
              <w:szCs w:val="20"/>
            </w:rPr>
            <w:t xml:space="preserve">ZONE </w:t>
          </w:r>
          <w:r w:rsidRPr="007F7337">
            <w:rPr>
              <w:rFonts w:ascii="Arial" w:hAnsi="Arial" w:cs="Arial"/>
              <w:sz w:val="20"/>
              <w:szCs w:val="20"/>
            </w:rPr>
            <w:t>CLOSING REPORT</w:t>
          </w:r>
        </w:p>
      </w:tc>
      <w:tc>
        <w:tcPr>
          <w:tcW w:w="1508" w:type="dxa"/>
          <w:tcBorders>
            <w:left w:val="nil"/>
            <w:bottom w:val="nil"/>
          </w:tcBorders>
        </w:tcPr>
        <w:p w:rsidR="007F7337" w:rsidRPr="007F7337" w:rsidRDefault="007F7337" w:rsidP="007F7337">
          <w:pPr>
            <w:pStyle w:val="Header"/>
            <w:jc w:val="right"/>
            <w:rPr>
              <w:rStyle w:val="PageNumber"/>
              <w:rFonts w:ascii="Arial" w:hAnsi="Arial" w:cs="Arial"/>
              <w:sz w:val="20"/>
              <w:szCs w:val="20"/>
            </w:rPr>
          </w:pPr>
          <w:r w:rsidRPr="007F7337">
            <w:rPr>
              <w:rStyle w:val="PageNumber"/>
              <w:rFonts w:ascii="Arial" w:hAnsi="Arial" w:cs="Arial"/>
              <w:sz w:val="20"/>
              <w:szCs w:val="20"/>
            </w:rPr>
            <w:fldChar w:fldCharType="begin"/>
          </w:r>
          <w:r w:rsidRPr="007F7337">
            <w:rPr>
              <w:rStyle w:val="PageNumber"/>
              <w:rFonts w:ascii="Arial" w:hAnsi="Arial" w:cs="Arial"/>
              <w:sz w:val="20"/>
              <w:szCs w:val="20"/>
            </w:rPr>
            <w:instrText xml:space="preserve"> PAGE </w:instrText>
          </w:r>
          <w:r w:rsidRPr="007F7337">
            <w:rPr>
              <w:rStyle w:val="PageNumber"/>
              <w:rFonts w:ascii="Arial" w:hAnsi="Arial" w:cs="Arial"/>
              <w:sz w:val="20"/>
              <w:szCs w:val="20"/>
            </w:rPr>
            <w:fldChar w:fldCharType="separate"/>
          </w:r>
          <w:r w:rsidR="00D5012B">
            <w:rPr>
              <w:rStyle w:val="PageNumber"/>
              <w:rFonts w:ascii="Arial" w:hAnsi="Arial" w:cs="Arial"/>
              <w:noProof/>
              <w:sz w:val="20"/>
              <w:szCs w:val="20"/>
            </w:rPr>
            <w:t>6</w:t>
          </w:r>
          <w:r w:rsidRPr="007F7337">
            <w:rPr>
              <w:rStyle w:val="PageNumber"/>
              <w:rFonts w:ascii="Arial" w:hAnsi="Arial" w:cs="Arial"/>
              <w:sz w:val="20"/>
              <w:szCs w:val="20"/>
            </w:rPr>
            <w:fldChar w:fldCharType="end"/>
          </w:r>
          <w:r w:rsidRPr="007F7337">
            <w:rPr>
              <w:rStyle w:val="PageNumber"/>
              <w:rFonts w:ascii="Arial" w:hAnsi="Arial" w:cs="Arial"/>
              <w:sz w:val="20"/>
              <w:szCs w:val="20"/>
            </w:rPr>
            <w:t xml:space="preserve"> (</w:t>
          </w:r>
          <w:r w:rsidRPr="007F7337">
            <w:rPr>
              <w:rStyle w:val="PageNumber"/>
              <w:rFonts w:ascii="Arial" w:hAnsi="Arial" w:cs="Arial"/>
              <w:sz w:val="20"/>
              <w:szCs w:val="20"/>
            </w:rPr>
            <w:fldChar w:fldCharType="begin"/>
          </w:r>
          <w:r w:rsidRPr="007F7337">
            <w:rPr>
              <w:rStyle w:val="PageNumber"/>
              <w:rFonts w:ascii="Arial" w:hAnsi="Arial" w:cs="Arial"/>
              <w:sz w:val="20"/>
              <w:szCs w:val="20"/>
            </w:rPr>
            <w:instrText xml:space="preserve"> NUMPAGES  \* MERGEFORMAT </w:instrText>
          </w:r>
          <w:r w:rsidRPr="007F7337">
            <w:rPr>
              <w:rStyle w:val="PageNumber"/>
              <w:rFonts w:ascii="Arial" w:hAnsi="Arial" w:cs="Arial"/>
              <w:sz w:val="20"/>
              <w:szCs w:val="20"/>
            </w:rPr>
            <w:fldChar w:fldCharType="separate"/>
          </w:r>
          <w:r w:rsidR="00D5012B" w:rsidRPr="00D5012B">
            <w:rPr>
              <w:rStyle w:val="PageNumber"/>
              <w:rFonts w:ascii="Arial" w:hAnsi="Arial" w:cs="Arial"/>
              <w:noProof/>
              <w:sz w:val="20"/>
              <w:szCs w:val="20"/>
              <w:lang w:val="en-AU"/>
            </w:rPr>
            <w:t>10</w:t>
          </w:r>
          <w:r w:rsidRPr="007F7337">
            <w:rPr>
              <w:rStyle w:val="PageNumber"/>
              <w:rFonts w:ascii="Arial" w:hAnsi="Arial" w:cs="Arial"/>
              <w:sz w:val="20"/>
              <w:szCs w:val="20"/>
            </w:rPr>
            <w:fldChar w:fldCharType="end"/>
          </w:r>
          <w:r w:rsidRPr="007F7337">
            <w:rPr>
              <w:rStyle w:val="PageNumber"/>
              <w:rFonts w:ascii="Arial" w:hAnsi="Arial" w:cs="Arial"/>
              <w:sz w:val="20"/>
              <w:szCs w:val="20"/>
            </w:rPr>
            <w:t>)</w:t>
          </w:r>
        </w:p>
      </w:tc>
    </w:tr>
    <w:tr w:rsidR="007F7337" w:rsidRPr="007F7337" w:rsidTr="007F7337">
      <w:trPr>
        <w:cantSplit/>
        <w:trHeight w:val="623"/>
      </w:trPr>
      <w:tc>
        <w:tcPr>
          <w:tcW w:w="4873" w:type="dxa"/>
        </w:tcPr>
        <w:p w:rsidR="007F7337" w:rsidRPr="007F7337" w:rsidRDefault="007F7337" w:rsidP="007F7337">
          <w:pPr>
            <w:pStyle w:val="HeaderText"/>
            <w:spacing w:line="240" w:lineRule="auto"/>
            <w:rPr>
              <w:rFonts w:cs="Arial"/>
              <w:sz w:val="20"/>
            </w:rPr>
          </w:pPr>
          <w:r w:rsidRPr="007F7337">
            <w:rPr>
              <w:rFonts w:cs="Arial"/>
              <w:sz w:val="20"/>
            </w:rPr>
            <w:t>Author(s)</w:t>
          </w:r>
        </w:p>
        <w:p w:rsidR="007F7337" w:rsidRPr="007F7337" w:rsidRDefault="007F7337" w:rsidP="007F7337">
          <w:pPr>
            <w:pStyle w:val="HeaderText2"/>
            <w:spacing w:line="240" w:lineRule="auto"/>
            <w:rPr>
              <w:rFonts w:cs="Arial"/>
              <w:color w:val="0070C0"/>
              <w:sz w:val="20"/>
            </w:rPr>
          </w:pPr>
          <w:r w:rsidRPr="007F7337">
            <w:rPr>
              <w:rFonts w:cs="Arial"/>
              <w:color w:val="0070C0"/>
              <w:sz w:val="20"/>
            </w:rPr>
            <w:t>vincent, ronan, pertti</w:t>
          </w:r>
        </w:p>
      </w:tc>
      <w:tc>
        <w:tcPr>
          <w:tcW w:w="3850" w:type="dxa"/>
          <w:gridSpan w:val="2"/>
        </w:tcPr>
        <w:p w:rsidR="007F7337" w:rsidRPr="007F7337" w:rsidRDefault="007F7337" w:rsidP="007F7337">
          <w:pPr>
            <w:pStyle w:val="HeaderText"/>
            <w:spacing w:line="240" w:lineRule="auto"/>
            <w:rPr>
              <w:rFonts w:cs="Arial"/>
              <w:sz w:val="20"/>
            </w:rPr>
          </w:pPr>
          <w:r w:rsidRPr="007F7337">
            <w:rPr>
              <w:rFonts w:cs="Arial"/>
              <w:sz w:val="20"/>
            </w:rPr>
            <w:t>File</w:t>
          </w:r>
        </w:p>
        <w:p w:rsidR="007F7337" w:rsidRPr="007F7337" w:rsidRDefault="007F7337" w:rsidP="007F7337">
          <w:pPr>
            <w:pStyle w:val="Header"/>
            <w:rPr>
              <w:rFonts w:ascii="Arial" w:hAnsi="Arial" w:cs="Arial"/>
              <w:sz w:val="20"/>
              <w:szCs w:val="20"/>
            </w:rPr>
          </w:pPr>
          <w:r>
            <w:rPr>
              <w:rFonts w:ascii="Arial" w:hAnsi="Arial" w:cs="Arial"/>
              <w:sz w:val="20"/>
              <w:szCs w:val="20"/>
            </w:rPr>
            <w:t>Zone report</w:t>
          </w:r>
        </w:p>
      </w:tc>
      <w:tc>
        <w:tcPr>
          <w:tcW w:w="1358" w:type="dxa"/>
        </w:tcPr>
        <w:p w:rsidR="007F7337" w:rsidRPr="007F7337" w:rsidRDefault="007F7337" w:rsidP="007F7337">
          <w:pPr>
            <w:pStyle w:val="HeaderText2"/>
            <w:spacing w:line="240" w:lineRule="auto"/>
            <w:rPr>
              <w:rFonts w:cs="Arial"/>
              <w:sz w:val="20"/>
              <w:lang w:val="fi-FI"/>
            </w:rPr>
          </w:pPr>
          <w:r w:rsidRPr="007F7337">
            <w:rPr>
              <w:rFonts w:cs="Arial"/>
              <w:caps w:val="0"/>
              <w:sz w:val="20"/>
              <w:lang w:val="fi-FI"/>
            </w:rPr>
            <w:t>Version</w:t>
          </w:r>
        </w:p>
        <w:p w:rsidR="007F7337" w:rsidRPr="007F7337" w:rsidRDefault="007F7337" w:rsidP="007F7337">
          <w:pPr>
            <w:pStyle w:val="HeaderText2"/>
            <w:spacing w:line="240" w:lineRule="auto"/>
            <w:rPr>
              <w:rFonts w:cs="Arial"/>
              <w:sz w:val="20"/>
              <w:lang w:val="fi-FI"/>
            </w:rPr>
          </w:pPr>
          <w:r w:rsidRPr="007F7337">
            <w:rPr>
              <w:rFonts w:cs="Arial"/>
              <w:sz w:val="20"/>
              <w:lang w:val="fi-FI"/>
            </w:rPr>
            <w:t>0.01</w:t>
          </w:r>
        </w:p>
      </w:tc>
      <w:tc>
        <w:tcPr>
          <w:tcW w:w="1508" w:type="dxa"/>
          <w:vMerge w:val="restart"/>
          <w:tcBorders>
            <w:left w:val="single" w:sz="4" w:space="0" w:color="auto"/>
          </w:tcBorders>
        </w:tcPr>
        <w:p w:rsidR="007F7337" w:rsidRPr="007F7337" w:rsidRDefault="007F7337" w:rsidP="007F7337">
          <w:pPr>
            <w:pStyle w:val="Header"/>
            <w:jc w:val="center"/>
            <w:rPr>
              <w:rFonts w:ascii="Arial" w:hAnsi="Arial" w:cs="Arial"/>
              <w:b/>
              <w:color w:val="C0C0C0"/>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F7337">
            <w:rPr>
              <w:rFonts w:ascii="Arial" w:hAnsi="Arial" w:cs="Arial"/>
              <w:b/>
              <w:color w:val="C0C0C0"/>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7F7337" w:rsidRPr="007F7337" w:rsidTr="007F7337">
      <w:trPr>
        <w:cantSplit/>
        <w:trHeight w:val="482"/>
      </w:trPr>
      <w:tc>
        <w:tcPr>
          <w:tcW w:w="4873" w:type="dxa"/>
        </w:tcPr>
        <w:p w:rsidR="007F7337" w:rsidRPr="007F7337" w:rsidRDefault="007F7337" w:rsidP="007F7337">
          <w:pPr>
            <w:pStyle w:val="HeaderText"/>
            <w:spacing w:line="240" w:lineRule="auto"/>
            <w:rPr>
              <w:rFonts w:cs="Arial"/>
              <w:sz w:val="20"/>
              <w:lang w:val="fi-FI"/>
            </w:rPr>
          </w:pPr>
          <w:r w:rsidRPr="007F7337">
            <w:rPr>
              <w:rFonts w:cs="Arial"/>
              <w:sz w:val="20"/>
              <w:lang w:val="fi-FI"/>
            </w:rPr>
            <w:t>Accepted by</w:t>
          </w:r>
        </w:p>
        <w:p w:rsidR="007F7337" w:rsidRPr="007F7337" w:rsidRDefault="007F7337" w:rsidP="007F7337">
          <w:pPr>
            <w:pStyle w:val="HeaderText2"/>
            <w:spacing w:line="240" w:lineRule="auto"/>
            <w:rPr>
              <w:rFonts w:cs="Arial"/>
              <w:sz w:val="20"/>
              <w:lang w:val="fi-FI"/>
            </w:rPr>
          </w:pPr>
        </w:p>
      </w:tc>
      <w:tc>
        <w:tcPr>
          <w:tcW w:w="1533" w:type="dxa"/>
        </w:tcPr>
        <w:p w:rsidR="007F7337" w:rsidRPr="007F7337" w:rsidRDefault="007F7337" w:rsidP="007F7337">
          <w:pPr>
            <w:pStyle w:val="HeaderText"/>
            <w:spacing w:line="240" w:lineRule="auto"/>
            <w:rPr>
              <w:rFonts w:cs="Arial"/>
              <w:sz w:val="20"/>
              <w:lang w:val="fi-FI"/>
            </w:rPr>
          </w:pPr>
          <w:r w:rsidRPr="007F7337">
            <w:rPr>
              <w:rFonts w:cs="Arial"/>
              <w:sz w:val="20"/>
              <w:lang w:val="fi-FI"/>
            </w:rPr>
            <w:t>Created</w:t>
          </w:r>
        </w:p>
        <w:p w:rsidR="007F7337" w:rsidRPr="007F7337" w:rsidRDefault="007F7337" w:rsidP="007F7337">
          <w:pPr>
            <w:pStyle w:val="HeaderText2"/>
            <w:spacing w:line="240" w:lineRule="auto"/>
            <w:rPr>
              <w:rFonts w:cs="Arial"/>
              <w:sz w:val="20"/>
              <w:lang w:val="fi-FI"/>
            </w:rPr>
          </w:pPr>
          <w:r w:rsidRPr="007F7337">
            <w:rPr>
              <w:rFonts w:cs="Arial"/>
              <w:sz w:val="20"/>
            </w:rPr>
            <w:fldChar w:fldCharType="begin"/>
          </w:r>
          <w:r w:rsidRPr="007F7337">
            <w:rPr>
              <w:rFonts w:cs="Arial"/>
              <w:sz w:val="20"/>
            </w:rPr>
            <w:instrText xml:space="preserve"> CREATEDATE \@ "yyyy-MM-dd " \* MERGEFORMAT </w:instrText>
          </w:r>
          <w:r w:rsidRPr="007F7337">
            <w:rPr>
              <w:rFonts w:cs="Arial"/>
              <w:sz w:val="20"/>
            </w:rPr>
            <w:fldChar w:fldCharType="separate"/>
          </w:r>
          <w:r w:rsidRPr="007F7337">
            <w:rPr>
              <w:rFonts w:cs="Arial"/>
              <w:noProof/>
              <w:sz w:val="20"/>
            </w:rPr>
            <w:t>2017-</w:t>
          </w:r>
          <w:r>
            <w:rPr>
              <w:rFonts w:cs="Arial"/>
              <w:noProof/>
              <w:sz w:val="20"/>
            </w:rPr>
            <w:t>11</w:t>
          </w:r>
          <w:r w:rsidRPr="007F7337">
            <w:rPr>
              <w:rFonts w:cs="Arial"/>
              <w:noProof/>
              <w:sz w:val="20"/>
            </w:rPr>
            <w:t>-</w:t>
          </w:r>
          <w:r>
            <w:rPr>
              <w:rFonts w:cs="Arial"/>
              <w:noProof/>
              <w:sz w:val="20"/>
            </w:rPr>
            <w:t>12</w:t>
          </w:r>
          <w:r w:rsidRPr="007F7337">
            <w:rPr>
              <w:rFonts w:cs="Arial"/>
              <w:noProof/>
              <w:sz w:val="20"/>
            </w:rPr>
            <w:t xml:space="preserve"> </w:t>
          </w:r>
          <w:r w:rsidRPr="007F7337">
            <w:rPr>
              <w:rFonts w:cs="Arial"/>
              <w:sz w:val="20"/>
            </w:rPr>
            <w:fldChar w:fldCharType="end"/>
          </w:r>
        </w:p>
      </w:tc>
      <w:tc>
        <w:tcPr>
          <w:tcW w:w="2317" w:type="dxa"/>
        </w:tcPr>
        <w:p w:rsidR="007F7337" w:rsidRPr="007F7337" w:rsidRDefault="007F7337" w:rsidP="007F7337">
          <w:pPr>
            <w:pStyle w:val="HeaderText"/>
            <w:spacing w:line="240" w:lineRule="auto"/>
            <w:rPr>
              <w:rFonts w:cs="Arial"/>
              <w:sz w:val="20"/>
              <w:lang w:val="fi-FI"/>
            </w:rPr>
          </w:pPr>
          <w:r w:rsidRPr="007F7337">
            <w:rPr>
              <w:rFonts w:cs="Arial"/>
              <w:sz w:val="20"/>
              <w:lang w:val="fi-FI"/>
            </w:rPr>
            <w:t>Saved</w:t>
          </w:r>
        </w:p>
        <w:p w:rsidR="007F7337" w:rsidRPr="007F7337" w:rsidRDefault="007F7337" w:rsidP="007F7337">
          <w:pPr>
            <w:pStyle w:val="HeaderText2"/>
            <w:spacing w:line="240" w:lineRule="auto"/>
            <w:rPr>
              <w:rFonts w:cs="Arial"/>
              <w:sz w:val="20"/>
              <w:lang w:val="fi-FI"/>
            </w:rPr>
          </w:pPr>
          <w:r w:rsidRPr="007F7337">
            <w:rPr>
              <w:rFonts w:cs="Arial"/>
              <w:sz w:val="20"/>
            </w:rPr>
            <w:fldChar w:fldCharType="begin"/>
          </w:r>
          <w:r w:rsidRPr="007F7337">
            <w:rPr>
              <w:rFonts w:cs="Arial"/>
              <w:sz w:val="20"/>
            </w:rPr>
            <w:instrText xml:space="preserve"> SAVEDATE \@ "yyyy-MM-dd HH.MM" \* MERGEFORMAT </w:instrText>
          </w:r>
          <w:r w:rsidRPr="007F7337">
            <w:rPr>
              <w:rFonts w:cs="Arial"/>
              <w:sz w:val="20"/>
            </w:rPr>
            <w:fldChar w:fldCharType="separate"/>
          </w:r>
          <w:r w:rsidR="00304F6A">
            <w:rPr>
              <w:rFonts w:cs="Arial"/>
              <w:noProof/>
              <w:sz w:val="20"/>
            </w:rPr>
            <w:t>2017-11-15 17.11</w:t>
          </w:r>
          <w:r w:rsidRPr="007F7337">
            <w:rPr>
              <w:rFonts w:cs="Arial"/>
              <w:sz w:val="20"/>
            </w:rPr>
            <w:fldChar w:fldCharType="end"/>
          </w:r>
        </w:p>
      </w:tc>
      <w:tc>
        <w:tcPr>
          <w:tcW w:w="1358" w:type="dxa"/>
          <w:tcBorders>
            <w:right w:val="single" w:sz="4" w:space="0" w:color="auto"/>
          </w:tcBorders>
        </w:tcPr>
        <w:p w:rsidR="007F7337" w:rsidRPr="007F7337" w:rsidRDefault="007F7337" w:rsidP="007F7337">
          <w:pPr>
            <w:pStyle w:val="HeaderText"/>
            <w:spacing w:line="240" w:lineRule="auto"/>
            <w:rPr>
              <w:rFonts w:cs="Arial"/>
              <w:sz w:val="20"/>
              <w:lang w:val="fi-FI"/>
            </w:rPr>
          </w:pPr>
          <w:r w:rsidRPr="007F7337">
            <w:rPr>
              <w:rFonts w:cs="Arial"/>
              <w:sz w:val="20"/>
              <w:lang w:val="fi-FI"/>
            </w:rPr>
            <w:t>Printed out</w:t>
          </w:r>
        </w:p>
        <w:p w:rsidR="007F7337" w:rsidRPr="007F7337" w:rsidRDefault="007F7337" w:rsidP="007F7337">
          <w:pPr>
            <w:pStyle w:val="HeaderText2"/>
            <w:spacing w:line="240" w:lineRule="auto"/>
            <w:rPr>
              <w:rFonts w:cs="Arial"/>
              <w:sz w:val="20"/>
              <w:lang w:val="fi-FI"/>
            </w:rPr>
          </w:pPr>
          <w:r w:rsidRPr="007F7337">
            <w:rPr>
              <w:rFonts w:cs="Arial"/>
              <w:sz w:val="20"/>
            </w:rPr>
            <w:fldChar w:fldCharType="begin"/>
          </w:r>
          <w:r w:rsidRPr="007F7337">
            <w:rPr>
              <w:rFonts w:cs="Arial"/>
              <w:sz w:val="20"/>
            </w:rPr>
            <w:instrText xml:space="preserve"> PRINTDATE \@ "yyyy-MM-dd" \* MERGEFORMAT </w:instrText>
          </w:r>
          <w:r w:rsidRPr="007F7337">
            <w:rPr>
              <w:rFonts w:cs="Arial"/>
              <w:sz w:val="20"/>
            </w:rPr>
            <w:fldChar w:fldCharType="separate"/>
          </w:r>
          <w:r w:rsidRPr="007F7337">
            <w:rPr>
              <w:rFonts w:cs="Arial"/>
              <w:noProof/>
              <w:sz w:val="20"/>
            </w:rPr>
            <w:t>2017-</w:t>
          </w:r>
          <w:r>
            <w:rPr>
              <w:rFonts w:cs="Arial"/>
              <w:noProof/>
              <w:sz w:val="20"/>
            </w:rPr>
            <w:t>11</w:t>
          </w:r>
          <w:r w:rsidRPr="007F7337">
            <w:rPr>
              <w:rFonts w:cs="Arial"/>
              <w:noProof/>
              <w:sz w:val="20"/>
            </w:rPr>
            <w:t>-</w:t>
          </w:r>
          <w:r>
            <w:rPr>
              <w:rFonts w:cs="Arial"/>
              <w:noProof/>
              <w:sz w:val="20"/>
            </w:rPr>
            <w:t>15</w:t>
          </w:r>
          <w:r w:rsidRPr="007F7337">
            <w:rPr>
              <w:rFonts w:cs="Arial"/>
              <w:sz w:val="20"/>
            </w:rPr>
            <w:fldChar w:fldCharType="end"/>
          </w:r>
        </w:p>
      </w:tc>
      <w:tc>
        <w:tcPr>
          <w:tcW w:w="1508" w:type="dxa"/>
          <w:vMerge/>
          <w:tcBorders>
            <w:left w:val="single" w:sz="4" w:space="0" w:color="auto"/>
          </w:tcBorders>
        </w:tcPr>
        <w:p w:rsidR="007F7337" w:rsidRPr="007F7337" w:rsidRDefault="007F7337" w:rsidP="007F7337">
          <w:pPr>
            <w:pStyle w:val="HeaderText2"/>
            <w:spacing w:line="240" w:lineRule="auto"/>
            <w:rPr>
              <w:rFonts w:cs="Arial"/>
              <w:sz w:val="20"/>
              <w:lang w:val="fi-FI"/>
            </w:rPr>
          </w:pPr>
        </w:p>
      </w:tc>
    </w:tr>
  </w:tbl>
  <w:p w:rsidR="007F7337" w:rsidRPr="007F7337" w:rsidRDefault="007F7337">
    <w:pPr>
      <w:pStyle w:val="Header"/>
      <w:rPr>
        <w:rFonts w:ascii="Arial" w:hAnsi="Arial" w:cs="Arial"/>
        <w:sz w:val="20"/>
        <w:szCs w:val="20"/>
      </w:rPr>
    </w:pPr>
  </w:p>
  <w:p w:rsidR="007F7337" w:rsidRDefault="007F7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37"/>
    <w:rsid w:val="002F78E2"/>
    <w:rsid w:val="00304F6A"/>
    <w:rsid w:val="004C6141"/>
    <w:rsid w:val="00645252"/>
    <w:rsid w:val="006D3D74"/>
    <w:rsid w:val="007F7337"/>
    <w:rsid w:val="00A9204E"/>
    <w:rsid w:val="00D5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43F93"/>
  <w15:chartTrackingRefBased/>
  <w15:docId w15:val="{401C8FE9-97B7-42F9-9FB8-ECB57C7C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rmalWeb">
    <w:name w:val="Normal (Web)"/>
    <w:basedOn w:val="Normal"/>
    <w:uiPriority w:val="99"/>
    <w:semiHidden/>
    <w:unhideWhenUsed/>
    <w:rsid w:val="007F7337"/>
    <w:pPr>
      <w:spacing w:before="100" w:beforeAutospacing="1" w:after="100" w:afterAutospacing="1"/>
    </w:pPr>
    <w:rPr>
      <w:rFonts w:ascii="Times New Roman" w:eastAsia="Times New Roman" w:hAnsi="Times New Roman" w:cs="Times New Roman"/>
      <w:sz w:val="24"/>
      <w:szCs w:val="24"/>
      <w:lang w:val="en-IE" w:eastAsia="en-IE"/>
    </w:rPr>
  </w:style>
  <w:style w:type="character" w:styleId="PageNumber">
    <w:name w:val="page number"/>
    <w:basedOn w:val="DefaultParagraphFont"/>
    <w:rsid w:val="007F7337"/>
  </w:style>
  <w:style w:type="paragraph" w:customStyle="1" w:styleId="HeaderText">
    <w:name w:val="Header Text"/>
    <w:basedOn w:val="Header"/>
    <w:next w:val="Header"/>
    <w:rsid w:val="007F7337"/>
    <w:pPr>
      <w:keepLines/>
      <w:tabs>
        <w:tab w:val="center" w:pos="4320"/>
        <w:tab w:val="right" w:pos="8640"/>
      </w:tabs>
      <w:spacing w:line="190" w:lineRule="atLeast"/>
    </w:pPr>
    <w:rPr>
      <w:rFonts w:ascii="Arial" w:eastAsia="Times New Roman" w:hAnsi="Arial" w:cs="Times New Roman"/>
      <w:spacing w:val="-5"/>
      <w:sz w:val="12"/>
      <w:szCs w:val="20"/>
    </w:rPr>
  </w:style>
  <w:style w:type="paragraph" w:customStyle="1" w:styleId="HeaderText2">
    <w:name w:val="Header Text2"/>
    <w:basedOn w:val="Header"/>
    <w:rsid w:val="007F7337"/>
    <w:pPr>
      <w:keepLines/>
      <w:tabs>
        <w:tab w:val="center" w:pos="4320"/>
        <w:tab w:val="right" w:pos="8640"/>
      </w:tabs>
      <w:spacing w:line="190" w:lineRule="atLeast"/>
    </w:pPr>
    <w:rPr>
      <w:rFonts w:ascii="Arial" w:eastAsia="Times New Roman" w:hAnsi="Arial" w:cs="Times New Roman"/>
      <w:caps/>
      <w:spacing w:val="-5"/>
      <w:sz w:val="15"/>
      <w:szCs w:val="20"/>
    </w:rPr>
  </w:style>
  <w:style w:type="paragraph" w:styleId="TOC1">
    <w:name w:val="toc 1"/>
    <w:basedOn w:val="Normal"/>
    <w:next w:val="Normal"/>
    <w:autoRedefine/>
    <w:uiPriority w:val="39"/>
    <w:rsid w:val="007F7337"/>
    <w:pPr>
      <w:tabs>
        <w:tab w:val="right" w:pos="8494"/>
      </w:tabs>
      <w:spacing w:line="360" w:lineRule="auto"/>
    </w:pPr>
    <w:rPr>
      <w:rFonts w:ascii="Arial" w:eastAsia="Times New Roman" w:hAnsi="Arial" w:cs="Times New Roman"/>
      <w:caps/>
      <w:sz w:val="24"/>
      <w:szCs w:val="24"/>
      <w:lang w:val="fi-FI" w:eastAsia="fi-FI"/>
    </w:rPr>
  </w:style>
  <w:style w:type="paragraph" w:styleId="TOC2">
    <w:name w:val="toc 2"/>
    <w:basedOn w:val="Normal"/>
    <w:next w:val="Normal"/>
    <w:autoRedefine/>
    <w:uiPriority w:val="39"/>
    <w:rsid w:val="007F7337"/>
    <w:pPr>
      <w:tabs>
        <w:tab w:val="right" w:pos="8494"/>
      </w:tabs>
      <w:spacing w:line="360" w:lineRule="auto"/>
      <w:ind w:left="238"/>
    </w:pPr>
    <w:rPr>
      <w:rFonts w:ascii="Arial" w:eastAsia="Times New Roman" w:hAnsi="Arial" w:cs="Times New Roman"/>
      <w:noProof/>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7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openweathermap.org/appid"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22</TotalTime>
  <Pages>10</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O'Byrne</dc:creator>
  <cp:keywords/>
  <dc:description/>
  <cp:lastModifiedBy>Ronan O'Byrne</cp:lastModifiedBy>
  <cp:revision>2</cp:revision>
  <dcterms:created xsi:type="dcterms:W3CDTF">2017-11-15T15:43:00Z</dcterms:created>
  <dcterms:modified xsi:type="dcterms:W3CDTF">2017-11-15T16:05:00Z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